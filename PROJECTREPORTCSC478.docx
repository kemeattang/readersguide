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D6E" w:rsidRDefault="00B45D6E">
      <w:pPr>
        <w:spacing w:before="8" w:line="120" w:lineRule="exact"/>
        <w:rPr>
          <w:sz w:val="13"/>
          <w:szCs w:val="13"/>
        </w:rPr>
      </w:pPr>
    </w:p>
    <w:p w:rsidR="00B45D6E" w:rsidRDefault="00B45D6E">
      <w:pPr>
        <w:spacing w:line="200" w:lineRule="exact"/>
      </w:pPr>
    </w:p>
    <w:p w:rsidR="00B45D6E" w:rsidRDefault="00B45D6E">
      <w:pPr>
        <w:spacing w:line="200" w:lineRule="exact"/>
      </w:pPr>
    </w:p>
    <w:p w:rsidR="00B45D6E" w:rsidRDefault="00B45D6E">
      <w:pPr>
        <w:spacing w:line="200" w:lineRule="exact"/>
      </w:pPr>
    </w:p>
    <w:p w:rsidR="00B45D6E" w:rsidRDefault="00514CFA">
      <w:pPr>
        <w:spacing w:before="18"/>
        <w:ind w:left="3052" w:right="2995"/>
        <w:jc w:val="center"/>
        <w:rPr>
          <w:sz w:val="32"/>
          <w:szCs w:val="32"/>
        </w:rPr>
      </w:pPr>
      <w:r>
        <w:rPr>
          <w:sz w:val="32"/>
          <w:szCs w:val="32"/>
        </w:rPr>
        <w:t>PROJECT REPORT</w:t>
      </w:r>
    </w:p>
    <w:p w:rsidR="00B45D6E" w:rsidRDefault="00B45D6E">
      <w:pPr>
        <w:spacing w:before="2" w:line="180" w:lineRule="exact"/>
        <w:rPr>
          <w:sz w:val="19"/>
          <w:szCs w:val="19"/>
        </w:rPr>
      </w:pPr>
    </w:p>
    <w:p w:rsidR="00B45D6E" w:rsidRDefault="00B45D6E">
      <w:pPr>
        <w:spacing w:line="200" w:lineRule="exact"/>
      </w:pPr>
    </w:p>
    <w:p w:rsidR="00B45D6E" w:rsidRDefault="00B45D6E">
      <w:pPr>
        <w:spacing w:line="200" w:lineRule="exact"/>
      </w:pPr>
    </w:p>
    <w:p w:rsidR="00B45D6E" w:rsidRDefault="00B45D6E">
      <w:pPr>
        <w:spacing w:line="200" w:lineRule="exact"/>
      </w:pPr>
    </w:p>
    <w:p w:rsidR="00B45D6E" w:rsidRDefault="00B45D6E">
      <w:pPr>
        <w:spacing w:line="200" w:lineRule="exact"/>
      </w:pPr>
    </w:p>
    <w:p w:rsidR="00B45D6E" w:rsidRDefault="00B45D6E">
      <w:pPr>
        <w:spacing w:line="200" w:lineRule="exact"/>
      </w:pPr>
    </w:p>
    <w:p w:rsidR="00B45D6E" w:rsidRDefault="00514CFA">
      <w:pPr>
        <w:ind w:left="4151" w:right="4099"/>
        <w:jc w:val="center"/>
        <w:rPr>
          <w:sz w:val="32"/>
          <w:szCs w:val="32"/>
        </w:rPr>
      </w:pPr>
      <w:r>
        <w:rPr>
          <w:sz w:val="32"/>
          <w:szCs w:val="32"/>
        </w:rPr>
        <w:t>ON</w:t>
      </w:r>
    </w:p>
    <w:p w:rsidR="00B45D6E" w:rsidRDefault="00B45D6E">
      <w:pPr>
        <w:spacing w:before="2" w:line="180" w:lineRule="exact"/>
        <w:rPr>
          <w:sz w:val="19"/>
          <w:szCs w:val="19"/>
        </w:rPr>
      </w:pPr>
    </w:p>
    <w:p w:rsidR="00B45D6E" w:rsidRDefault="00B45D6E">
      <w:pPr>
        <w:spacing w:line="200" w:lineRule="exact"/>
      </w:pPr>
    </w:p>
    <w:p w:rsidR="00B45D6E" w:rsidRDefault="00B45D6E">
      <w:pPr>
        <w:spacing w:line="200" w:lineRule="exact"/>
      </w:pPr>
    </w:p>
    <w:p w:rsidR="00B45D6E" w:rsidRDefault="00B45D6E">
      <w:pPr>
        <w:spacing w:line="200" w:lineRule="exact"/>
      </w:pPr>
    </w:p>
    <w:p w:rsidR="00B45D6E" w:rsidRDefault="00B45D6E">
      <w:pPr>
        <w:spacing w:line="200" w:lineRule="exact"/>
      </w:pPr>
    </w:p>
    <w:p w:rsidR="00B45D6E" w:rsidRDefault="00B45D6E">
      <w:pPr>
        <w:spacing w:line="200" w:lineRule="exact"/>
      </w:pPr>
    </w:p>
    <w:p w:rsidR="00B45D6E" w:rsidRDefault="00514CFA">
      <w:pPr>
        <w:spacing w:line="508" w:lineRule="auto"/>
        <w:ind w:left="3335" w:right="1823" w:hanging="1230"/>
        <w:rPr>
          <w:sz w:val="32"/>
          <w:szCs w:val="32"/>
        </w:rPr>
      </w:pPr>
      <w:r>
        <w:rPr>
          <w:sz w:val="32"/>
          <w:szCs w:val="32"/>
        </w:rPr>
        <w:t>BOOK RECOMMENDER SYSTEM (Readers Guide)</w:t>
      </w:r>
    </w:p>
    <w:p w:rsidR="00B45D6E" w:rsidRDefault="00B45D6E">
      <w:pPr>
        <w:spacing w:line="200" w:lineRule="exact"/>
      </w:pPr>
    </w:p>
    <w:p w:rsidR="00B45D6E" w:rsidRDefault="00B45D6E">
      <w:pPr>
        <w:spacing w:line="200" w:lineRule="exact"/>
      </w:pPr>
    </w:p>
    <w:p w:rsidR="00B45D6E" w:rsidRDefault="00B45D6E">
      <w:pPr>
        <w:spacing w:before="5" w:line="240" w:lineRule="exact"/>
        <w:rPr>
          <w:sz w:val="24"/>
          <w:szCs w:val="24"/>
        </w:rPr>
      </w:pPr>
    </w:p>
    <w:p w:rsidR="00B45D6E" w:rsidRDefault="00514CFA">
      <w:pPr>
        <w:ind w:left="4179" w:right="4206"/>
        <w:jc w:val="center"/>
        <w:rPr>
          <w:sz w:val="24"/>
          <w:szCs w:val="24"/>
        </w:rPr>
      </w:pPr>
      <w:r>
        <w:rPr>
          <w:sz w:val="24"/>
          <w:szCs w:val="24"/>
        </w:rPr>
        <w:t>BY</w:t>
      </w:r>
    </w:p>
    <w:p w:rsidR="00B45D6E" w:rsidRDefault="00B45D6E">
      <w:pPr>
        <w:spacing w:before="4" w:line="180" w:lineRule="exact"/>
        <w:rPr>
          <w:sz w:val="18"/>
          <w:szCs w:val="18"/>
        </w:rPr>
      </w:pPr>
    </w:p>
    <w:p w:rsidR="00B45D6E" w:rsidRDefault="00B45D6E">
      <w:pPr>
        <w:spacing w:line="200" w:lineRule="exact"/>
      </w:pPr>
    </w:p>
    <w:p w:rsidR="00B45D6E" w:rsidRDefault="00B45D6E">
      <w:pPr>
        <w:spacing w:line="200" w:lineRule="exact"/>
      </w:pPr>
    </w:p>
    <w:p w:rsidR="00B45D6E" w:rsidRDefault="00B45D6E">
      <w:pPr>
        <w:spacing w:line="200" w:lineRule="exact"/>
      </w:pPr>
    </w:p>
    <w:p w:rsidR="00B45D6E" w:rsidRDefault="00B45D6E">
      <w:pPr>
        <w:spacing w:line="200" w:lineRule="exact"/>
      </w:pPr>
    </w:p>
    <w:p w:rsidR="00B45D6E" w:rsidRPr="00BB793C" w:rsidRDefault="00514CFA">
      <w:pPr>
        <w:ind w:left="3402" w:right="3423"/>
        <w:jc w:val="center"/>
        <w:rPr>
          <w:sz w:val="32"/>
          <w:szCs w:val="32"/>
        </w:rPr>
      </w:pPr>
      <w:r w:rsidRPr="00BB793C">
        <w:rPr>
          <w:sz w:val="32"/>
          <w:szCs w:val="32"/>
        </w:rPr>
        <w:t>Abasiekeme Attang</w:t>
      </w:r>
    </w:p>
    <w:p w:rsidR="00B45D6E" w:rsidRDefault="00B45D6E">
      <w:pPr>
        <w:spacing w:before="4" w:line="180" w:lineRule="exact"/>
        <w:rPr>
          <w:sz w:val="18"/>
          <w:szCs w:val="18"/>
        </w:rPr>
      </w:pPr>
    </w:p>
    <w:p w:rsidR="00B45D6E" w:rsidRDefault="00B45D6E">
      <w:pPr>
        <w:spacing w:line="200" w:lineRule="exact"/>
      </w:pPr>
    </w:p>
    <w:p w:rsidR="00B45D6E" w:rsidRDefault="00B45D6E">
      <w:pPr>
        <w:spacing w:line="200" w:lineRule="exact"/>
      </w:pPr>
    </w:p>
    <w:p w:rsidR="00B45D6E" w:rsidRDefault="00B45D6E">
      <w:pPr>
        <w:spacing w:line="200" w:lineRule="exact"/>
      </w:pPr>
    </w:p>
    <w:p w:rsidR="00B45D6E" w:rsidRDefault="00B45D6E">
      <w:pPr>
        <w:spacing w:line="200" w:lineRule="exact"/>
      </w:pPr>
    </w:p>
    <w:p w:rsidR="00B45D6E" w:rsidRDefault="00B45D6E">
      <w:pPr>
        <w:spacing w:before="2" w:line="180" w:lineRule="exact"/>
        <w:rPr>
          <w:sz w:val="24"/>
          <w:szCs w:val="24"/>
        </w:rPr>
      </w:pPr>
    </w:p>
    <w:p w:rsidR="00BB793C" w:rsidRDefault="00BB793C">
      <w:pPr>
        <w:spacing w:before="2" w:line="180" w:lineRule="exact"/>
        <w:rPr>
          <w:sz w:val="24"/>
          <w:szCs w:val="24"/>
        </w:rPr>
      </w:pPr>
    </w:p>
    <w:p w:rsidR="00BB793C" w:rsidRDefault="00BB793C">
      <w:pPr>
        <w:spacing w:before="2" w:line="180" w:lineRule="exact"/>
        <w:rPr>
          <w:sz w:val="24"/>
          <w:szCs w:val="24"/>
        </w:rPr>
      </w:pPr>
    </w:p>
    <w:p w:rsidR="00BB793C" w:rsidRDefault="00BB793C">
      <w:pPr>
        <w:spacing w:before="2" w:line="180" w:lineRule="exact"/>
        <w:rPr>
          <w:sz w:val="24"/>
          <w:szCs w:val="24"/>
        </w:rPr>
      </w:pPr>
    </w:p>
    <w:p w:rsidR="00BB793C" w:rsidRDefault="00BB793C">
      <w:pPr>
        <w:spacing w:before="2" w:line="180" w:lineRule="exact"/>
        <w:rPr>
          <w:sz w:val="24"/>
          <w:szCs w:val="24"/>
        </w:rPr>
      </w:pPr>
    </w:p>
    <w:p w:rsidR="00BB793C" w:rsidRDefault="00BB793C">
      <w:pPr>
        <w:spacing w:before="2" w:line="180" w:lineRule="exact"/>
        <w:rPr>
          <w:sz w:val="24"/>
          <w:szCs w:val="24"/>
        </w:rPr>
      </w:pPr>
    </w:p>
    <w:p w:rsidR="00BB793C" w:rsidRDefault="00BB793C">
      <w:pPr>
        <w:spacing w:before="2" w:line="180" w:lineRule="exact"/>
        <w:rPr>
          <w:sz w:val="24"/>
          <w:szCs w:val="24"/>
        </w:rPr>
      </w:pPr>
    </w:p>
    <w:p w:rsidR="00BB793C" w:rsidRDefault="00BB793C">
      <w:pPr>
        <w:spacing w:before="2" w:line="180" w:lineRule="exact"/>
        <w:rPr>
          <w:sz w:val="24"/>
          <w:szCs w:val="24"/>
        </w:rPr>
      </w:pPr>
    </w:p>
    <w:p w:rsidR="00BB793C" w:rsidRDefault="00BB793C">
      <w:pPr>
        <w:spacing w:before="2" w:line="180" w:lineRule="exact"/>
        <w:rPr>
          <w:sz w:val="24"/>
          <w:szCs w:val="24"/>
        </w:rPr>
      </w:pPr>
    </w:p>
    <w:p w:rsidR="00BB793C" w:rsidRDefault="00BB793C">
      <w:pPr>
        <w:spacing w:before="2" w:line="180" w:lineRule="exact"/>
        <w:rPr>
          <w:sz w:val="24"/>
          <w:szCs w:val="24"/>
        </w:rPr>
      </w:pPr>
    </w:p>
    <w:p w:rsidR="00BB793C" w:rsidRDefault="00BB793C">
      <w:pPr>
        <w:spacing w:before="2" w:line="180" w:lineRule="exact"/>
        <w:rPr>
          <w:sz w:val="24"/>
          <w:szCs w:val="24"/>
        </w:rPr>
      </w:pPr>
    </w:p>
    <w:p w:rsidR="00BB793C" w:rsidRDefault="00BB793C">
      <w:pPr>
        <w:spacing w:before="2" w:line="180" w:lineRule="exact"/>
        <w:rPr>
          <w:sz w:val="24"/>
          <w:szCs w:val="24"/>
        </w:rPr>
      </w:pPr>
    </w:p>
    <w:p w:rsidR="00BB793C" w:rsidRDefault="00BB793C">
      <w:pPr>
        <w:spacing w:before="2" w:line="180" w:lineRule="exact"/>
        <w:rPr>
          <w:sz w:val="24"/>
          <w:szCs w:val="24"/>
        </w:rPr>
      </w:pPr>
    </w:p>
    <w:p w:rsidR="00BB793C" w:rsidRDefault="00BB793C">
      <w:pPr>
        <w:spacing w:before="2" w:line="180" w:lineRule="exact"/>
        <w:rPr>
          <w:sz w:val="24"/>
          <w:szCs w:val="24"/>
        </w:rPr>
      </w:pPr>
    </w:p>
    <w:p w:rsidR="00BB793C" w:rsidRDefault="00BB793C">
      <w:pPr>
        <w:spacing w:before="2" w:line="180" w:lineRule="exact"/>
        <w:rPr>
          <w:sz w:val="24"/>
          <w:szCs w:val="24"/>
        </w:rPr>
      </w:pPr>
    </w:p>
    <w:p w:rsidR="00BB793C" w:rsidRDefault="00BB793C">
      <w:pPr>
        <w:spacing w:before="2" w:line="180" w:lineRule="exact"/>
        <w:rPr>
          <w:sz w:val="24"/>
          <w:szCs w:val="24"/>
        </w:rPr>
      </w:pPr>
    </w:p>
    <w:p w:rsidR="00BB793C" w:rsidRDefault="00BB793C">
      <w:pPr>
        <w:spacing w:before="2" w:line="180" w:lineRule="exact"/>
        <w:rPr>
          <w:sz w:val="24"/>
          <w:szCs w:val="24"/>
        </w:rPr>
      </w:pPr>
    </w:p>
    <w:p w:rsidR="00BB793C" w:rsidRDefault="00BB793C">
      <w:pPr>
        <w:spacing w:before="2" w:line="180" w:lineRule="exact"/>
        <w:rPr>
          <w:sz w:val="24"/>
          <w:szCs w:val="24"/>
        </w:rPr>
      </w:pPr>
    </w:p>
    <w:p w:rsidR="00BB793C" w:rsidRDefault="00BB793C">
      <w:pPr>
        <w:spacing w:before="2" w:line="180" w:lineRule="exact"/>
        <w:rPr>
          <w:sz w:val="24"/>
          <w:szCs w:val="24"/>
        </w:rPr>
      </w:pPr>
    </w:p>
    <w:p w:rsidR="00BB793C" w:rsidRDefault="00BB793C">
      <w:pPr>
        <w:spacing w:before="2" w:line="180" w:lineRule="exact"/>
        <w:rPr>
          <w:sz w:val="24"/>
          <w:szCs w:val="24"/>
        </w:rPr>
      </w:pPr>
    </w:p>
    <w:p w:rsidR="00BB793C" w:rsidRDefault="00BB793C">
      <w:pPr>
        <w:spacing w:before="2" w:line="180" w:lineRule="exact"/>
        <w:rPr>
          <w:sz w:val="24"/>
          <w:szCs w:val="24"/>
        </w:rPr>
      </w:pPr>
    </w:p>
    <w:p w:rsidR="00BB793C" w:rsidRDefault="00BB793C">
      <w:pPr>
        <w:spacing w:before="2" w:line="180" w:lineRule="exact"/>
        <w:rPr>
          <w:sz w:val="24"/>
          <w:szCs w:val="24"/>
        </w:rPr>
      </w:pPr>
    </w:p>
    <w:p w:rsidR="00BB793C" w:rsidRDefault="00BB793C">
      <w:pPr>
        <w:spacing w:before="2" w:line="180" w:lineRule="exact"/>
        <w:rPr>
          <w:sz w:val="24"/>
          <w:szCs w:val="24"/>
        </w:rPr>
      </w:pPr>
    </w:p>
    <w:p w:rsidR="00BB793C" w:rsidRDefault="00BB793C">
      <w:pPr>
        <w:spacing w:before="2" w:line="180" w:lineRule="exact"/>
        <w:rPr>
          <w:sz w:val="24"/>
          <w:szCs w:val="24"/>
        </w:rPr>
      </w:pPr>
    </w:p>
    <w:p w:rsidR="00BB793C" w:rsidRDefault="00BB793C">
      <w:pPr>
        <w:spacing w:before="2" w:line="180" w:lineRule="exact"/>
        <w:rPr>
          <w:sz w:val="24"/>
          <w:szCs w:val="24"/>
        </w:rPr>
      </w:pPr>
    </w:p>
    <w:p w:rsidR="00BB793C" w:rsidRDefault="00BB793C">
      <w:pPr>
        <w:spacing w:before="2" w:line="180" w:lineRule="exact"/>
        <w:rPr>
          <w:sz w:val="24"/>
          <w:szCs w:val="24"/>
        </w:rPr>
      </w:pPr>
    </w:p>
    <w:p w:rsidR="00BB793C" w:rsidRDefault="00BB793C">
      <w:pPr>
        <w:spacing w:before="2" w:line="180" w:lineRule="exact"/>
        <w:rPr>
          <w:sz w:val="24"/>
          <w:szCs w:val="24"/>
        </w:rPr>
      </w:pPr>
    </w:p>
    <w:p w:rsidR="00BB793C" w:rsidRDefault="00BB793C">
      <w:pPr>
        <w:spacing w:before="2" w:line="180" w:lineRule="exact"/>
        <w:rPr>
          <w:sz w:val="18"/>
          <w:szCs w:val="18"/>
        </w:rPr>
      </w:pPr>
    </w:p>
    <w:p w:rsidR="00B45D6E" w:rsidRDefault="00B45D6E">
      <w:pPr>
        <w:spacing w:line="200" w:lineRule="exact"/>
      </w:pPr>
    </w:p>
    <w:p w:rsidR="00B45D6E" w:rsidRDefault="00514CFA">
      <w:pPr>
        <w:spacing w:before="32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READER’S GUIDE</w:t>
      </w:r>
    </w:p>
    <w:p w:rsidR="00B45D6E" w:rsidRDefault="00B45D6E">
      <w:pPr>
        <w:spacing w:before="7" w:line="140" w:lineRule="exact"/>
        <w:rPr>
          <w:sz w:val="14"/>
          <w:szCs w:val="14"/>
        </w:rPr>
      </w:pPr>
    </w:p>
    <w:p w:rsidR="00B45D6E" w:rsidRDefault="00B45D6E">
      <w:pPr>
        <w:spacing w:line="200" w:lineRule="exact"/>
      </w:pPr>
    </w:p>
    <w:p w:rsidR="00B45D6E" w:rsidRDefault="00514CF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NON-TECHNICAL SUM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ARY</w:t>
      </w:r>
    </w:p>
    <w:p w:rsidR="00B45D6E" w:rsidRDefault="00514CFA">
      <w:pPr>
        <w:spacing w:before="47" w:line="284" w:lineRule="auto"/>
        <w:ind w:left="100" w:right="12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Reader’s guide is a b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ok </w:t>
      </w:r>
      <w:r>
        <w:rPr>
          <w:rFonts w:ascii="Arial" w:eastAsia="Arial" w:hAnsi="Arial" w:cs="Arial"/>
          <w:sz w:val="22"/>
          <w:szCs w:val="22"/>
        </w:rPr>
        <w:t>recommender system for novel and book readers that uses the book crossing dataset and</w:t>
      </w:r>
      <w:r>
        <w:rPr>
          <w:rFonts w:ascii="Arial" w:eastAsia="Arial" w:hAnsi="Arial" w:cs="Arial"/>
          <w:spacing w:val="5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implements algorithms in other to make recommendations on what books to read next .The </w:t>
      </w:r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ook recommender system data set which contains a lot of users  and the books they </w:t>
      </w:r>
      <w:r>
        <w:rPr>
          <w:rFonts w:ascii="Arial" w:eastAsia="Arial" w:hAnsi="Arial" w:cs="Arial"/>
          <w:sz w:val="22"/>
          <w:szCs w:val="22"/>
        </w:rPr>
        <w:t xml:space="preserve">read and 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heir ratings .This is an efficient way of making users be able to know what to read next based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 the similarity of fellow users  or by how the books are related to one by how they rated the b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oks for example If they are similar users for example</w:t>
      </w:r>
      <w:r>
        <w:rPr>
          <w:rFonts w:ascii="Arial" w:eastAsia="Arial" w:hAnsi="Arial" w:cs="Arial"/>
          <w:sz w:val="22"/>
          <w:szCs w:val="22"/>
        </w:rPr>
        <w:t xml:space="preserve"> they always rate the same things to users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observing the one one has not rated will make it easier for one</w:t>
      </w:r>
    </w:p>
    <w:p w:rsidR="00B45D6E" w:rsidRDefault="00514CFA">
      <w:pPr>
        <w:spacing w:before="1" w:line="284" w:lineRule="auto"/>
        <w:ind w:left="100" w:right="6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.Recommender System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re new era web instrument that help client in exploring through data on the web and get data ide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tified with their inclinations.</w:t>
      </w:r>
      <w:r>
        <w:rPr>
          <w:rFonts w:ascii="Arial" w:eastAsia="Arial" w:hAnsi="Arial" w:cs="Arial"/>
          <w:sz w:val="22"/>
          <w:szCs w:val="22"/>
        </w:rPr>
        <w:t xml:space="preserve"> Albeit more often than not recommender systems are connected in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 range of web based shopping and stimulation spaces like motion picture and music, their p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rtinence can be developed different fields. With the web blast individuals are progressiv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ly util</w:t>
      </w:r>
      <w:r>
        <w:rPr>
          <w:rFonts w:ascii="Arial" w:eastAsia="Arial" w:hAnsi="Arial" w:cs="Arial"/>
          <w:sz w:val="22"/>
          <w:szCs w:val="22"/>
        </w:rPr>
        <w:t>izing on the web sites to pick the best arrangement to go</w:t>
      </w:r>
    </w:p>
    <w:p w:rsidR="00B45D6E" w:rsidRDefault="00514CFA">
      <w:pPr>
        <w:spacing w:before="1" w:line="284" w:lineRule="auto"/>
        <w:ind w:left="100" w:right="6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through their cash with a </w:t>
      </w:r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roadly accessible rundown of creators and classes. A great deal of sites are additionally off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ring books as one of the items and a few destinations are committed sites for</w:t>
      </w:r>
      <w:r>
        <w:rPr>
          <w:rFonts w:ascii="Arial" w:eastAsia="Arial" w:hAnsi="Arial" w:cs="Arial"/>
          <w:sz w:val="22"/>
          <w:szCs w:val="22"/>
        </w:rPr>
        <w:t xml:space="preserve"> online book sho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ping. In this aggressive market, heaps of sellers are utilizing distinctive methodologies to draw in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clients. Proposal systems is one such innovation that help client by furnishing them with perti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ent data in view of their profile. This </w:t>
      </w:r>
      <w:r w:rsidR="00BB793C">
        <w:rPr>
          <w:rFonts w:ascii="Arial" w:eastAsia="Arial" w:hAnsi="Arial" w:cs="Arial"/>
          <w:sz w:val="22"/>
          <w:szCs w:val="22"/>
        </w:rPr>
        <w:t>project is</w:t>
      </w:r>
      <w:r>
        <w:rPr>
          <w:rFonts w:ascii="Arial" w:eastAsia="Arial" w:hAnsi="Arial" w:cs="Arial"/>
          <w:sz w:val="22"/>
          <w:szCs w:val="22"/>
        </w:rPr>
        <w:t xml:space="preserve"> an endeavor to speak to the Recommender Sy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tems which are at present working in the area of study </w:t>
      </w:r>
      <w:r w:rsidR="00BB793C">
        <w:rPr>
          <w:rFonts w:ascii="Arial" w:eastAsia="Arial" w:hAnsi="Arial" w:cs="Arial"/>
          <w:sz w:val="22"/>
          <w:szCs w:val="22"/>
        </w:rPr>
        <w:t>guides.</w:t>
      </w:r>
    </w:p>
    <w:p w:rsidR="00B45D6E" w:rsidRDefault="00B45D6E">
      <w:pPr>
        <w:spacing w:before="1" w:line="100" w:lineRule="exact"/>
        <w:rPr>
          <w:sz w:val="10"/>
          <w:szCs w:val="10"/>
        </w:rPr>
      </w:pPr>
    </w:p>
    <w:p w:rsidR="00B45D6E" w:rsidRDefault="00B45D6E">
      <w:pPr>
        <w:spacing w:line="200" w:lineRule="exact"/>
      </w:pPr>
    </w:p>
    <w:p w:rsidR="00B45D6E" w:rsidRDefault="00514CF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WHY READER’S GUIDE</w:t>
      </w:r>
    </w:p>
    <w:p w:rsidR="00B45D6E" w:rsidRDefault="00514CFA">
      <w:pPr>
        <w:spacing w:before="47" w:line="284" w:lineRule="auto"/>
        <w:ind w:left="100" w:right="9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Recommender systems p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ays a vital role in e commerce and </w:t>
      </w:r>
      <w:r w:rsidR="00BB793C">
        <w:rPr>
          <w:rFonts w:ascii="Arial" w:eastAsia="Arial" w:hAnsi="Arial" w:cs="Arial"/>
          <w:sz w:val="22"/>
          <w:szCs w:val="22"/>
        </w:rPr>
        <w:t>subscriptions. It</w:t>
      </w:r>
      <w:r>
        <w:rPr>
          <w:rFonts w:ascii="Arial" w:eastAsia="Arial" w:hAnsi="Arial" w:cs="Arial"/>
          <w:sz w:val="22"/>
          <w:szCs w:val="22"/>
        </w:rPr>
        <w:t xml:space="preserve"> is known to increase profitable as we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see th</w:t>
      </w:r>
      <w:r>
        <w:rPr>
          <w:rFonts w:ascii="Arial" w:eastAsia="Arial" w:hAnsi="Arial" w:cs="Arial"/>
          <w:sz w:val="22"/>
          <w:szCs w:val="22"/>
        </w:rPr>
        <w:t xml:space="preserve">e increase in profits of sites like amazon and </w:t>
      </w:r>
      <w:r w:rsidR="00BB793C">
        <w:rPr>
          <w:rFonts w:ascii="Arial" w:eastAsia="Arial" w:hAnsi="Arial" w:cs="Arial"/>
          <w:sz w:val="22"/>
          <w:szCs w:val="22"/>
        </w:rPr>
        <w:t>Netflix</w:t>
      </w:r>
      <w:r>
        <w:rPr>
          <w:rFonts w:ascii="Arial" w:eastAsia="Arial" w:hAnsi="Arial" w:cs="Arial"/>
          <w:sz w:val="22"/>
          <w:szCs w:val="22"/>
        </w:rPr>
        <w:t xml:space="preserve"> .I </w:t>
      </w:r>
      <w:r w:rsidR="00BB793C">
        <w:rPr>
          <w:rFonts w:ascii="Arial" w:eastAsia="Arial" w:hAnsi="Arial" w:cs="Arial"/>
          <w:sz w:val="22"/>
          <w:szCs w:val="22"/>
        </w:rPr>
        <w:t>can’t</w:t>
      </w:r>
      <w:r>
        <w:rPr>
          <w:rFonts w:ascii="Arial" w:eastAsia="Arial" w:hAnsi="Arial" w:cs="Arial"/>
          <w:sz w:val="22"/>
          <w:szCs w:val="22"/>
        </w:rPr>
        <w:t xml:space="preserve"> count how many times i have h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d to buy a product on amazon based on recommendations and i see that makes </w:t>
      </w:r>
      <w:r w:rsidR="00BB793C">
        <w:rPr>
          <w:rFonts w:ascii="Arial" w:eastAsia="Arial" w:hAnsi="Arial" w:cs="Arial"/>
          <w:sz w:val="22"/>
          <w:szCs w:val="22"/>
        </w:rPr>
        <w:t>a lot</w:t>
      </w:r>
      <w:r>
        <w:rPr>
          <w:rFonts w:ascii="Arial" w:eastAsia="Arial" w:hAnsi="Arial" w:cs="Arial"/>
          <w:sz w:val="22"/>
          <w:szCs w:val="22"/>
        </w:rPr>
        <w:t xml:space="preserve"> of sense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nd </w:t>
      </w:r>
      <w:r w:rsidR="00BB793C"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 thought about a practical way to apply programming with</w:t>
      </w:r>
    </w:p>
    <w:p w:rsidR="00B45D6E" w:rsidRDefault="00BB793C">
      <w:pPr>
        <w:spacing w:before="1"/>
        <w:ind w:left="100"/>
        <w:rPr>
          <w:rFonts w:ascii="Arial" w:eastAsia="Arial" w:hAnsi="Arial" w:cs="Arial"/>
          <w:sz w:val="22"/>
          <w:szCs w:val="22"/>
        </w:rPr>
        <w:sectPr w:rsidR="00B45D6E">
          <w:pgSz w:w="12240" w:h="15840"/>
          <w:pgMar w:top="1480" w:right="1360" w:bottom="280" w:left="1340" w:header="720" w:footer="720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>Machine</w:t>
      </w:r>
      <w:r w:rsidR="00514CFA">
        <w:rPr>
          <w:rFonts w:ascii="Arial" w:eastAsia="Arial" w:hAnsi="Arial" w:cs="Arial"/>
          <w:sz w:val="22"/>
          <w:szCs w:val="22"/>
        </w:rPr>
        <w:t xml:space="preserve"> learning applica</w:t>
      </w:r>
      <w:r w:rsidR="00514CFA">
        <w:rPr>
          <w:rFonts w:ascii="Arial" w:eastAsia="Arial" w:hAnsi="Arial" w:cs="Arial"/>
          <w:spacing w:val="-2"/>
          <w:sz w:val="22"/>
          <w:szCs w:val="22"/>
        </w:rPr>
        <w:t>t</w:t>
      </w:r>
      <w:r w:rsidR="00514CFA">
        <w:rPr>
          <w:rFonts w:ascii="Arial" w:eastAsia="Arial" w:hAnsi="Arial" w:cs="Arial"/>
          <w:sz w:val="22"/>
          <w:szCs w:val="22"/>
        </w:rPr>
        <w:t xml:space="preserve">ions and </w:t>
      </w:r>
      <w:r>
        <w:rPr>
          <w:rFonts w:ascii="Arial" w:eastAsia="Arial" w:hAnsi="Arial" w:cs="Arial"/>
          <w:sz w:val="22"/>
          <w:szCs w:val="22"/>
        </w:rPr>
        <w:t>I</w:t>
      </w:r>
      <w:r w:rsidR="00514CFA">
        <w:rPr>
          <w:rFonts w:ascii="Arial" w:eastAsia="Arial" w:hAnsi="Arial" w:cs="Arial"/>
          <w:sz w:val="22"/>
          <w:szCs w:val="22"/>
        </w:rPr>
        <w:t xml:space="preserve"> figured that would make </w:t>
      </w:r>
      <w:r>
        <w:rPr>
          <w:rFonts w:ascii="Arial" w:eastAsia="Arial" w:hAnsi="Arial" w:cs="Arial"/>
          <w:sz w:val="22"/>
          <w:szCs w:val="22"/>
        </w:rPr>
        <w:t>sense.</w:t>
      </w:r>
    </w:p>
    <w:p w:rsidR="00B45D6E" w:rsidRDefault="00514CFA">
      <w:pPr>
        <w:spacing w:before="78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DATA</w:t>
      </w:r>
    </w:p>
    <w:p w:rsidR="00B45D6E" w:rsidRDefault="00514CFA">
      <w:pPr>
        <w:spacing w:before="47" w:line="284" w:lineRule="auto"/>
        <w:ind w:left="100" w:right="31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data used for the pro</w:t>
      </w:r>
      <w:r>
        <w:rPr>
          <w:rFonts w:ascii="Arial" w:eastAsia="Arial" w:hAnsi="Arial" w:cs="Arial"/>
          <w:spacing w:val="-2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 xml:space="preserve">ect was the book crossing dataset and was downloaded from this website </w:t>
      </w:r>
      <w:r>
        <w:rPr>
          <w:rFonts w:ascii="Arial" w:eastAsia="Arial" w:hAnsi="Arial" w:cs="Arial"/>
          <w:color w:val="1154CC"/>
          <w:sz w:val="22"/>
          <w:szCs w:val="22"/>
          <w:u w:val="single" w:color="1154CC"/>
        </w:rPr>
        <w:t>here</w:t>
      </w:r>
      <w:r>
        <w:rPr>
          <w:rFonts w:ascii="Arial" w:eastAsia="Arial" w:hAnsi="Arial" w:cs="Arial"/>
          <w:color w:val="1154CC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it contains t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h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ree csv files which is </w:t>
      </w:r>
      <w:r w:rsidR="00BB793C">
        <w:rPr>
          <w:rFonts w:ascii="Arial" w:eastAsia="Arial" w:hAnsi="Arial" w:cs="Arial"/>
          <w:color w:val="000000"/>
          <w:sz w:val="22"/>
          <w:szCs w:val="22"/>
        </w:rPr>
        <w:t>used to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user book rating </w:t>
      </w:r>
      <w:r w:rsidR="00BB793C">
        <w:rPr>
          <w:rFonts w:ascii="Arial" w:eastAsia="Arial" w:hAnsi="Arial" w:cs="Arial"/>
          <w:color w:val="000000"/>
          <w:sz w:val="22"/>
          <w:szCs w:val="22"/>
        </w:rPr>
        <w:t>dictionary with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that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.</w:t>
      </w:r>
    </w:p>
    <w:p w:rsidR="00B45D6E" w:rsidRDefault="00B45D6E">
      <w:pPr>
        <w:spacing w:before="1" w:line="100" w:lineRule="exact"/>
        <w:rPr>
          <w:sz w:val="10"/>
          <w:szCs w:val="10"/>
        </w:rPr>
      </w:pPr>
    </w:p>
    <w:p w:rsidR="00B45D6E" w:rsidRDefault="00B45D6E">
      <w:pPr>
        <w:spacing w:line="200" w:lineRule="exact"/>
      </w:pPr>
    </w:p>
    <w:p w:rsidR="00B45D6E" w:rsidRDefault="00514CF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Preprocessing</w:t>
      </w:r>
    </w:p>
    <w:p w:rsidR="00B45D6E" w:rsidRDefault="00514CFA">
      <w:pPr>
        <w:spacing w:before="47" w:line="284" w:lineRule="auto"/>
        <w:ind w:left="100" w:right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 had to preprocess text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ta in other to make a text vector which will be efficient in performing similarities between</w:t>
      </w:r>
      <w:r>
        <w:rPr>
          <w:rFonts w:ascii="Arial" w:eastAsia="Arial" w:hAnsi="Arial" w:cs="Arial"/>
          <w:spacing w:val="6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users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 similarities between</w:t>
      </w:r>
      <w:r>
        <w:rPr>
          <w:rFonts w:ascii="Arial" w:eastAsia="Arial" w:hAnsi="Arial" w:cs="Arial"/>
          <w:spacing w:val="6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books .When running the coding i used in encoding =’ISO-8859-1’ </w:t>
      </w:r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ecause i was running </w:t>
      </w:r>
      <w:r>
        <w:rPr>
          <w:rFonts w:ascii="Arial" w:eastAsia="Arial" w:hAnsi="Arial" w:cs="Arial"/>
          <w:sz w:val="22"/>
          <w:szCs w:val="22"/>
        </w:rPr>
        <w:t>into problems opening the CSV files then replaced the necessary to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 able to split</w:t>
      </w:r>
      <w:r>
        <w:rPr>
          <w:rFonts w:ascii="Arial" w:eastAsia="Arial" w:hAnsi="Arial" w:cs="Arial"/>
          <w:spacing w:val="6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my </w:t>
      </w:r>
      <w:r w:rsidR="00BB793C">
        <w:rPr>
          <w:rFonts w:ascii="Arial" w:eastAsia="Arial" w:hAnsi="Arial" w:cs="Arial"/>
          <w:sz w:val="22"/>
          <w:szCs w:val="22"/>
        </w:rPr>
        <w:t xml:space="preserve">data </w:t>
      </w:r>
      <w:r w:rsidR="00BB793C">
        <w:rPr>
          <w:rFonts w:ascii="Arial" w:eastAsia="Arial" w:hAnsi="Arial" w:cs="Arial"/>
          <w:spacing w:val="61"/>
          <w:sz w:val="22"/>
          <w:szCs w:val="22"/>
        </w:rPr>
        <w:t>in</w:t>
      </w:r>
      <w:r>
        <w:rPr>
          <w:rFonts w:ascii="Arial" w:eastAsia="Arial" w:hAnsi="Arial" w:cs="Arial"/>
          <w:sz w:val="22"/>
          <w:szCs w:val="22"/>
        </w:rPr>
        <w:t xml:space="preserve"> order to get a dictionary where user</w:t>
      </w:r>
    </w:p>
    <w:p w:rsidR="00B45D6E" w:rsidRDefault="00BB793C">
      <w:pPr>
        <w:spacing w:before="1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, books</w:t>
      </w:r>
      <w:r w:rsidR="00514CFA">
        <w:rPr>
          <w:rFonts w:ascii="Arial" w:eastAsia="Arial" w:hAnsi="Arial" w:cs="Arial"/>
          <w:sz w:val="22"/>
          <w:szCs w:val="22"/>
        </w:rPr>
        <w:t xml:space="preserve"> -&gt; ratings and m</w:t>
      </w:r>
      <w:r w:rsidR="00514CFA">
        <w:rPr>
          <w:rFonts w:ascii="Arial" w:eastAsia="Arial" w:hAnsi="Arial" w:cs="Arial"/>
          <w:spacing w:val="-2"/>
          <w:sz w:val="22"/>
          <w:szCs w:val="22"/>
        </w:rPr>
        <w:t>a</w:t>
      </w:r>
      <w:r w:rsidR="00514CFA">
        <w:rPr>
          <w:rFonts w:ascii="Arial" w:eastAsia="Arial" w:hAnsi="Arial" w:cs="Arial"/>
          <w:sz w:val="22"/>
          <w:szCs w:val="22"/>
        </w:rPr>
        <w:t xml:space="preserve">de a function that transforms </w:t>
      </w:r>
      <w:r>
        <w:rPr>
          <w:rFonts w:ascii="Arial" w:eastAsia="Arial" w:hAnsi="Arial" w:cs="Arial"/>
          <w:sz w:val="22"/>
          <w:szCs w:val="22"/>
        </w:rPr>
        <w:t>ratings.</w:t>
      </w:r>
    </w:p>
    <w:p w:rsidR="00B45D6E" w:rsidRDefault="00B45D6E">
      <w:pPr>
        <w:spacing w:before="7" w:line="140" w:lineRule="exact"/>
        <w:rPr>
          <w:sz w:val="14"/>
          <w:szCs w:val="14"/>
        </w:rPr>
      </w:pPr>
    </w:p>
    <w:p w:rsidR="00B45D6E" w:rsidRDefault="00B45D6E">
      <w:pPr>
        <w:spacing w:line="200" w:lineRule="exact"/>
      </w:pPr>
    </w:p>
    <w:p w:rsidR="00B45D6E" w:rsidRDefault="00514CF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Methods</w:t>
      </w:r>
    </w:p>
    <w:p w:rsidR="00B45D6E" w:rsidRDefault="00514CFA">
      <w:pPr>
        <w:spacing w:before="47" w:line="284" w:lineRule="auto"/>
        <w:ind w:left="100" w:right="360" w:firstLine="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 order to implement 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book recommenders </w:t>
      </w:r>
      <w:r>
        <w:rPr>
          <w:rFonts w:ascii="Arial" w:eastAsia="Arial" w:hAnsi="Arial" w:cs="Arial"/>
          <w:sz w:val="22"/>
          <w:szCs w:val="22"/>
        </w:rPr>
        <w:t>systems I used the following implementations tools:</w:t>
      </w:r>
    </w:p>
    <w:p w:rsidR="00B45D6E" w:rsidRDefault="00514CFA">
      <w:pPr>
        <w:spacing w:before="1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User-Based colla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orative filtering</w:t>
      </w:r>
    </w:p>
    <w:p w:rsidR="00B45D6E" w:rsidRDefault="00514CFA">
      <w:pPr>
        <w:spacing w:before="47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Item based collab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rative filtering</w:t>
      </w:r>
    </w:p>
    <w:p w:rsidR="00B45D6E" w:rsidRDefault="00B45D6E">
      <w:pPr>
        <w:spacing w:before="7" w:line="140" w:lineRule="exact"/>
        <w:rPr>
          <w:sz w:val="14"/>
          <w:szCs w:val="14"/>
        </w:rPr>
      </w:pPr>
    </w:p>
    <w:p w:rsidR="00B45D6E" w:rsidRDefault="00B45D6E">
      <w:pPr>
        <w:spacing w:line="200" w:lineRule="exact"/>
      </w:pPr>
    </w:p>
    <w:p w:rsidR="00B45D6E" w:rsidRDefault="00514CF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User-Based Collaborati</w:t>
      </w:r>
      <w:r>
        <w:rPr>
          <w:rFonts w:ascii="Arial" w:eastAsia="Arial" w:hAnsi="Arial" w:cs="Arial"/>
          <w:b/>
          <w:spacing w:val="-2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 Filtering</w:t>
      </w:r>
    </w:p>
    <w:p w:rsidR="00B45D6E" w:rsidRDefault="00514CFA">
      <w:pPr>
        <w:spacing w:before="47" w:line="298" w:lineRule="auto"/>
        <w:ind w:left="100" w:right="6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232729"/>
          <w:sz w:val="22"/>
          <w:szCs w:val="22"/>
        </w:rPr>
        <w:t>This algorithm provides r</w:t>
      </w:r>
      <w:r>
        <w:rPr>
          <w:rFonts w:ascii="Arial" w:eastAsia="Arial" w:hAnsi="Arial" w:cs="Arial"/>
          <w:color w:val="232729"/>
          <w:spacing w:val="-2"/>
          <w:sz w:val="22"/>
          <w:szCs w:val="22"/>
        </w:rPr>
        <w:t>e</w:t>
      </w:r>
      <w:r>
        <w:rPr>
          <w:rFonts w:ascii="Arial" w:eastAsia="Arial" w:hAnsi="Arial" w:cs="Arial"/>
          <w:color w:val="232729"/>
          <w:sz w:val="22"/>
          <w:szCs w:val="22"/>
        </w:rPr>
        <w:t>commendations of books</w:t>
      </w:r>
      <w:r>
        <w:rPr>
          <w:rFonts w:ascii="Arial" w:eastAsia="Arial" w:hAnsi="Arial" w:cs="Arial"/>
          <w:color w:val="232729"/>
          <w:spacing w:val="61"/>
          <w:sz w:val="22"/>
          <w:szCs w:val="22"/>
        </w:rPr>
        <w:t xml:space="preserve"> </w:t>
      </w:r>
      <w:r>
        <w:rPr>
          <w:rFonts w:ascii="Arial" w:eastAsia="Arial" w:hAnsi="Arial" w:cs="Arial"/>
          <w:color w:val="232729"/>
          <w:sz w:val="22"/>
          <w:szCs w:val="22"/>
        </w:rPr>
        <w:t xml:space="preserve">by finding similar users. This is often </w:t>
      </w:r>
      <w:r>
        <w:rPr>
          <w:rFonts w:ascii="Arial" w:eastAsia="Arial" w:hAnsi="Arial" w:cs="Arial"/>
          <w:color w:val="232729"/>
          <w:sz w:val="22"/>
          <w:szCs w:val="22"/>
        </w:rPr>
        <w:t xml:space="preserve">harder to scale because of the </w:t>
      </w:r>
      <w:r>
        <w:rPr>
          <w:rFonts w:ascii="Arial" w:eastAsia="Arial" w:hAnsi="Arial" w:cs="Arial"/>
          <w:color w:val="232729"/>
          <w:spacing w:val="-2"/>
          <w:sz w:val="22"/>
          <w:szCs w:val="22"/>
        </w:rPr>
        <w:t>d</w:t>
      </w:r>
      <w:r>
        <w:rPr>
          <w:rFonts w:ascii="Arial" w:eastAsia="Arial" w:hAnsi="Arial" w:cs="Arial"/>
          <w:color w:val="232729"/>
          <w:sz w:val="22"/>
          <w:szCs w:val="22"/>
        </w:rPr>
        <w:t xml:space="preserve">ynamic nature of </w:t>
      </w:r>
      <w:r w:rsidR="00BB793C">
        <w:rPr>
          <w:rFonts w:ascii="Arial" w:eastAsia="Arial" w:hAnsi="Arial" w:cs="Arial"/>
          <w:color w:val="232729"/>
          <w:sz w:val="22"/>
          <w:szCs w:val="22"/>
        </w:rPr>
        <w:t>users. In</w:t>
      </w:r>
      <w:r>
        <w:rPr>
          <w:rFonts w:ascii="Arial" w:eastAsia="Arial" w:hAnsi="Arial" w:cs="Arial"/>
          <w:color w:val="232729"/>
          <w:sz w:val="22"/>
          <w:szCs w:val="22"/>
        </w:rPr>
        <w:t xml:space="preserve"> the user-based approach the algorithm produces a rating for an </w:t>
      </w:r>
      <w:r>
        <w:rPr>
          <w:rFonts w:ascii="Arial" w:eastAsia="Arial" w:hAnsi="Arial" w:cs="Arial"/>
          <w:color w:val="232729"/>
          <w:spacing w:val="-2"/>
          <w:sz w:val="22"/>
          <w:szCs w:val="22"/>
        </w:rPr>
        <w:t>b</w:t>
      </w:r>
      <w:r>
        <w:rPr>
          <w:rFonts w:ascii="Arial" w:eastAsia="Arial" w:hAnsi="Arial" w:cs="Arial"/>
          <w:color w:val="232729"/>
          <w:sz w:val="22"/>
          <w:szCs w:val="22"/>
        </w:rPr>
        <w:t>ook i by a user u by combining the ratings of other users u’ that are similar to u. Similar here m</w:t>
      </w:r>
      <w:r>
        <w:rPr>
          <w:rFonts w:ascii="Arial" w:eastAsia="Arial" w:hAnsi="Arial" w:cs="Arial"/>
          <w:color w:val="232729"/>
          <w:spacing w:val="-2"/>
          <w:sz w:val="22"/>
          <w:szCs w:val="22"/>
        </w:rPr>
        <w:t>e</w:t>
      </w:r>
      <w:r>
        <w:rPr>
          <w:rFonts w:ascii="Arial" w:eastAsia="Arial" w:hAnsi="Arial" w:cs="Arial"/>
          <w:color w:val="232729"/>
          <w:sz w:val="22"/>
          <w:szCs w:val="22"/>
        </w:rPr>
        <w:t>ans that the two user's ratings hav</w:t>
      </w:r>
      <w:r>
        <w:rPr>
          <w:rFonts w:ascii="Arial" w:eastAsia="Arial" w:hAnsi="Arial" w:cs="Arial"/>
          <w:color w:val="232729"/>
          <w:sz w:val="22"/>
          <w:szCs w:val="22"/>
        </w:rPr>
        <w:t xml:space="preserve">e a high Pearson correlation or </w:t>
      </w:r>
      <w:r w:rsidR="00BB793C">
        <w:rPr>
          <w:rFonts w:ascii="Arial" w:eastAsia="Arial" w:hAnsi="Arial" w:cs="Arial"/>
          <w:color w:val="232729"/>
          <w:sz w:val="22"/>
          <w:szCs w:val="22"/>
        </w:rPr>
        <w:t>Euclidean</w:t>
      </w:r>
      <w:r>
        <w:rPr>
          <w:rFonts w:ascii="Arial" w:eastAsia="Arial" w:hAnsi="Arial" w:cs="Arial"/>
          <w:color w:val="232729"/>
          <w:sz w:val="22"/>
          <w:szCs w:val="22"/>
        </w:rPr>
        <w:t xml:space="preserve"> distance or</w:t>
      </w:r>
      <w:r>
        <w:rPr>
          <w:rFonts w:ascii="Arial" w:eastAsia="Arial" w:hAnsi="Arial" w:cs="Arial"/>
          <w:color w:val="232729"/>
          <w:spacing w:val="61"/>
          <w:sz w:val="22"/>
          <w:szCs w:val="22"/>
        </w:rPr>
        <w:t xml:space="preserve"> </w:t>
      </w:r>
      <w:r>
        <w:rPr>
          <w:rFonts w:ascii="Arial" w:eastAsia="Arial" w:hAnsi="Arial" w:cs="Arial"/>
          <w:color w:val="232729"/>
          <w:sz w:val="22"/>
          <w:szCs w:val="22"/>
        </w:rPr>
        <w:t>cos</w:t>
      </w:r>
      <w:r>
        <w:rPr>
          <w:rFonts w:ascii="Arial" w:eastAsia="Arial" w:hAnsi="Arial" w:cs="Arial"/>
          <w:color w:val="232729"/>
          <w:spacing w:val="-2"/>
          <w:sz w:val="22"/>
          <w:szCs w:val="22"/>
        </w:rPr>
        <w:t>i</w:t>
      </w:r>
      <w:r>
        <w:rPr>
          <w:rFonts w:ascii="Arial" w:eastAsia="Arial" w:hAnsi="Arial" w:cs="Arial"/>
          <w:color w:val="232729"/>
          <w:sz w:val="22"/>
          <w:szCs w:val="22"/>
        </w:rPr>
        <w:t>ne similarity.</w:t>
      </w:r>
    </w:p>
    <w:p w:rsidR="00B45D6E" w:rsidRDefault="00B45D6E">
      <w:pPr>
        <w:spacing w:before="7" w:line="100" w:lineRule="exact"/>
        <w:rPr>
          <w:sz w:val="11"/>
          <w:szCs w:val="11"/>
        </w:rPr>
      </w:pPr>
    </w:p>
    <w:p w:rsidR="00B45D6E" w:rsidRDefault="00B45D6E">
      <w:pPr>
        <w:spacing w:line="200" w:lineRule="exact"/>
      </w:pPr>
    </w:p>
    <w:p w:rsidR="00B45D6E" w:rsidRDefault="00514CF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232729"/>
          <w:sz w:val="22"/>
          <w:szCs w:val="22"/>
        </w:rPr>
        <w:t>User-Based Algorithm</w:t>
      </w:r>
    </w:p>
    <w:p w:rsidR="00B45D6E" w:rsidRDefault="00514CFA">
      <w:pPr>
        <w:spacing w:before="62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232729"/>
          <w:sz w:val="22"/>
          <w:szCs w:val="22"/>
        </w:rPr>
        <w:t>For every book i that u h</w:t>
      </w:r>
      <w:r>
        <w:rPr>
          <w:rFonts w:ascii="Arial" w:eastAsia="Arial" w:hAnsi="Arial" w:cs="Arial"/>
          <w:color w:val="232729"/>
          <w:spacing w:val="-2"/>
          <w:sz w:val="22"/>
          <w:szCs w:val="22"/>
        </w:rPr>
        <w:t>a</w:t>
      </w:r>
      <w:r>
        <w:rPr>
          <w:rFonts w:ascii="Arial" w:eastAsia="Arial" w:hAnsi="Arial" w:cs="Arial"/>
          <w:color w:val="232729"/>
          <w:sz w:val="22"/>
          <w:szCs w:val="22"/>
        </w:rPr>
        <w:t>s no preference for yet</w:t>
      </w:r>
    </w:p>
    <w:p w:rsidR="00B45D6E" w:rsidRDefault="00514CFA">
      <w:pPr>
        <w:spacing w:before="62"/>
        <w:ind w:left="8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232729"/>
          <w:sz w:val="22"/>
          <w:szCs w:val="22"/>
        </w:rPr>
        <w:t>For every other us</w:t>
      </w:r>
      <w:r>
        <w:rPr>
          <w:rFonts w:ascii="Arial" w:eastAsia="Arial" w:hAnsi="Arial" w:cs="Arial"/>
          <w:color w:val="232729"/>
          <w:spacing w:val="-1"/>
          <w:sz w:val="22"/>
          <w:szCs w:val="22"/>
        </w:rPr>
        <w:t>e</w:t>
      </w:r>
      <w:r>
        <w:rPr>
          <w:rFonts w:ascii="Arial" w:eastAsia="Arial" w:hAnsi="Arial" w:cs="Arial"/>
          <w:color w:val="232729"/>
          <w:sz w:val="22"/>
          <w:szCs w:val="22"/>
        </w:rPr>
        <w:t>r v that has a preference for i</w:t>
      </w:r>
    </w:p>
    <w:p w:rsidR="00B45D6E" w:rsidRDefault="00514CFA">
      <w:pPr>
        <w:spacing w:before="62"/>
        <w:ind w:left="15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232729"/>
          <w:sz w:val="22"/>
          <w:szCs w:val="22"/>
        </w:rPr>
        <w:t>Compute t</w:t>
      </w:r>
      <w:r>
        <w:rPr>
          <w:rFonts w:ascii="Arial" w:eastAsia="Arial" w:hAnsi="Arial" w:cs="Arial"/>
          <w:color w:val="232729"/>
          <w:spacing w:val="-1"/>
          <w:sz w:val="22"/>
          <w:szCs w:val="22"/>
        </w:rPr>
        <w:t>h</w:t>
      </w:r>
      <w:r>
        <w:rPr>
          <w:rFonts w:ascii="Arial" w:eastAsia="Arial" w:hAnsi="Arial" w:cs="Arial"/>
          <w:color w:val="232729"/>
          <w:sz w:val="22"/>
          <w:szCs w:val="22"/>
        </w:rPr>
        <w:t>e similarity between u and v</w:t>
      </w:r>
    </w:p>
    <w:p w:rsidR="00B45D6E" w:rsidRDefault="00514CFA">
      <w:pPr>
        <w:spacing w:before="62"/>
        <w:ind w:left="15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232729"/>
          <w:sz w:val="22"/>
          <w:szCs w:val="22"/>
        </w:rPr>
        <w:t>Ad v’s pre</w:t>
      </w:r>
      <w:r>
        <w:rPr>
          <w:rFonts w:ascii="Arial" w:eastAsia="Arial" w:hAnsi="Arial" w:cs="Arial"/>
          <w:color w:val="232729"/>
          <w:spacing w:val="-1"/>
          <w:sz w:val="22"/>
          <w:szCs w:val="22"/>
        </w:rPr>
        <w:t>f</w:t>
      </w:r>
      <w:r>
        <w:rPr>
          <w:rFonts w:ascii="Arial" w:eastAsia="Arial" w:hAnsi="Arial" w:cs="Arial"/>
          <w:color w:val="232729"/>
          <w:sz w:val="22"/>
          <w:szCs w:val="22"/>
        </w:rPr>
        <w:t xml:space="preserve">erence </w:t>
      </w:r>
      <w:r>
        <w:rPr>
          <w:rFonts w:ascii="Arial" w:eastAsia="Arial" w:hAnsi="Arial" w:cs="Arial"/>
          <w:color w:val="232729"/>
          <w:sz w:val="22"/>
          <w:szCs w:val="22"/>
        </w:rPr>
        <w:t>for i , weighted by s to a running average</w:t>
      </w:r>
    </w:p>
    <w:p w:rsidR="00B45D6E" w:rsidRDefault="00514CFA">
      <w:pPr>
        <w:spacing w:before="62"/>
        <w:ind w:left="8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232729"/>
          <w:sz w:val="22"/>
          <w:szCs w:val="22"/>
        </w:rPr>
        <w:t>Return the top bo</w:t>
      </w:r>
      <w:r>
        <w:rPr>
          <w:rFonts w:ascii="Arial" w:eastAsia="Arial" w:hAnsi="Arial" w:cs="Arial"/>
          <w:color w:val="232729"/>
          <w:spacing w:val="-1"/>
          <w:sz w:val="22"/>
          <w:szCs w:val="22"/>
        </w:rPr>
        <w:t>o</w:t>
      </w:r>
      <w:r>
        <w:rPr>
          <w:rFonts w:ascii="Arial" w:eastAsia="Arial" w:hAnsi="Arial" w:cs="Arial"/>
          <w:color w:val="232729"/>
          <w:sz w:val="22"/>
          <w:szCs w:val="22"/>
        </w:rPr>
        <w:t>ks ranked by the weighted average.</w:t>
      </w:r>
    </w:p>
    <w:p w:rsidR="00B45D6E" w:rsidRDefault="00B45D6E">
      <w:pPr>
        <w:spacing w:before="7" w:line="160" w:lineRule="exact"/>
        <w:rPr>
          <w:sz w:val="17"/>
          <w:szCs w:val="17"/>
        </w:rPr>
      </w:pPr>
    </w:p>
    <w:p w:rsidR="00B45D6E" w:rsidRDefault="00B45D6E">
      <w:pPr>
        <w:spacing w:line="200" w:lineRule="exact"/>
      </w:pPr>
    </w:p>
    <w:p w:rsidR="00B45D6E" w:rsidRDefault="00514CF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232729"/>
          <w:sz w:val="22"/>
          <w:szCs w:val="22"/>
        </w:rPr>
        <w:t>Item-Based Collaborative</w:t>
      </w:r>
      <w:r>
        <w:rPr>
          <w:rFonts w:ascii="Arial" w:eastAsia="Arial" w:hAnsi="Arial" w:cs="Arial"/>
          <w:b/>
          <w:color w:val="232729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232729"/>
          <w:sz w:val="22"/>
          <w:szCs w:val="22"/>
        </w:rPr>
        <w:t>Filtering</w:t>
      </w:r>
    </w:p>
    <w:p w:rsidR="00B45D6E" w:rsidRDefault="00514CFA">
      <w:pPr>
        <w:spacing w:before="62" w:line="298" w:lineRule="auto"/>
        <w:ind w:left="100" w:right="13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232729"/>
          <w:sz w:val="22"/>
          <w:szCs w:val="22"/>
        </w:rPr>
        <w:t>This algorithm provides r</w:t>
      </w:r>
      <w:r>
        <w:rPr>
          <w:rFonts w:ascii="Arial" w:eastAsia="Arial" w:hAnsi="Arial" w:cs="Arial"/>
          <w:color w:val="232729"/>
          <w:spacing w:val="-2"/>
          <w:sz w:val="22"/>
          <w:szCs w:val="22"/>
        </w:rPr>
        <w:t>e</w:t>
      </w:r>
      <w:r>
        <w:rPr>
          <w:rFonts w:ascii="Arial" w:eastAsia="Arial" w:hAnsi="Arial" w:cs="Arial"/>
          <w:color w:val="232729"/>
          <w:sz w:val="22"/>
          <w:szCs w:val="22"/>
        </w:rPr>
        <w:t>commendations by calculating the similarities between the books and providing the most simil</w:t>
      </w:r>
      <w:r>
        <w:rPr>
          <w:rFonts w:ascii="Arial" w:eastAsia="Arial" w:hAnsi="Arial" w:cs="Arial"/>
          <w:color w:val="232729"/>
          <w:spacing w:val="-2"/>
          <w:sz w:val="22"/>
          <w:szCs w:val="22"/>
        </w:rPr>
        <w:t>a</w:t>
      </w:r>
      <w:r>
        <w:rPr>
          <w:rFonts w:ascii="Arial" w:eastAsia="Arial" w:hAnsi="Arial" w:cs="Arial"/>
          <w:color w:val="232729"/>
          <w:sz w:val="22"/>
          <w:szCs w:val="22"/>
        </w:rPr>
        <w:t>r</w:t>
      </w:r>
      <w:r>
        <w:rPr>
          <w:rFonts w:ascii="Arial" w:eastAsia="Arial" w:hAnsi="Arial" w:cs="Arial"/>
          <w:color w:val="232729"/>
          <w:spacing w:val="61"/>
          <w:sz w:val="22"/>
          <w:szCs w:val="22"/>
        </w:rPr>
        <w:t xml:space="preserve"> </w:t>
      </w:r>
      <w:r>
        <w:rPr>
          <w:rFonts w:ascii="Arial" w:eastAsia="Arial" w:hAnsi="Arial" w:cs="Arial"/>
          <w:color w:val="232729"/>
          <w:sz w:val="22"/>
          <w:szCs w:val="22"/>
        </w:rPr>
        <w:t>books to one another based on their ratings .</w:t>
      </w:r>
    </w:p>
    <w:p w:rsidR="00B45D6E" w:rsidRDefault="00B45D6E">
      <w:pPr>
        <w:spacing w:before="7" w:line="100" w:lineRule="exact"/>
        <w:rPr>
          <w:sz w:val="11"/>
          <w:szCs w:val="11"/>
        </w:rPr>
      </w:pPr>
    </w:p>
    <w:p w:rsidR="00B45D6E" w:rsidRDefault="00B45D6E">
      <w:pPr>
        <w:spacing w:line="200" w:lineRule="exact"/>
      </w:pPr>
    </w:p>
    <w:p w:rsidR="00B45D6E" w:rsidRDefault="00514CF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232729"/>
          <w:sz w:val="22"/>
          <w:szCs w:val="22"/>
        </w:rPr>
        <w:t>Item-Based Collaborative</w:t>
      </w:r>
      <w:r>
        <w:rPr>
          <w:rFonts w:ascii="Arial" w:eastAsia="Arial" w:hAnsi="Arial" w:cs="Arial"/>
          <w:b/>
          <w:color w:val="232729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232729"/>
          <w:sz w:val="22"/>
          <w:szCs w:val="22"/>
        </w:rPr>
        <w:t>Filtering</w:t>
      </w:r>
    </w:p>
    <w:p w:rsidR="00B45D6E" w:rsidRDefault="00514CFA">
      <w:pPr>
        <w:spacing w:before="62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232729"/>
          <w:sz w:val="22"/>
          <w:szCs w:val="22"/>
        </w:rPr>
        <w:t>For every book i that u h</w:t>
      </w:r>
      <w:r>
        <w:rPr>
          <w:rFonts w:ascii="Arial" w:eastAsia="Arial" w:hAnsi="Arial" w:cs="Arial"/>
          <w:color w:val="232729"/>
          <w:spacing w:val="-2"/>
          <w:sz w:val="22"/>
          <w:szCs w:val="22"/>
        </w:rPr>
        <w:t>a</w:t>
      </w:r>
      <w:r>
        <w:rPr>
          <w:rFonts w:ascii="Arial" w:eastAsia="Arial" w:hAnsi="Arial" w:cs="Arial"/>
          <w:color w:val="232729"/>
          <w:sz w:val="22"/>
          <w:szCs w:val="22"/>
        </w:rPr>
        <w:t>s no preference for yet</w:t>
      </w:r>
    </w:p>
    <w:p w:rsidR="00B45D6E" w:rsidRDefault="00514CFA">
      <w:pPr>
        <w:spacing w:before="62"/>
        <w:ind w:left="8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232729"/>
          <w:sz w:val="22"/>
          <w:szCs w:val="22"/>
        </w:rPr>
        <w:t xml:space="preserve">For every book j </w:t>
      </w:r>
      <w:r>
        <w:rPr>
          <w:rFonts w:ascii="Arial" w:eastAsia="Arial" w:hAnsi="Arial" w:cs="Arial"/>
          <w:color w:val="232729"/>
          <w:spacing w:val="-1"/>
          <w:sz w:val="22"/>
          <w:szCs w:val="22"/>
        </w:rPr>
        <w:t>t</w:t>
      </w:r>
      <w:r>
        <w:rPr>
          <w:rFonts w:ascii="Arial" w:eastAsia="Arial" w:hAnsi="Arial" w:cs="Arial"/>
          <w:color w:val="232729"/>
          <w:sz w:val="22"/>
          <w:szCs w:val="22"/>
        </w:rPr>
        <w:t>hat u has a preference for</w:t>
      </w:r>
    </w:p>
    <w:p w:rsidR="00B45D6E" w:rsidRDefault="00514CFA">
      <w:pPr>
        <w:spacing w:before="62"/>
        <w:ind w:left="15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232729"/>
          <w:sz w:val="22"/>
          <w:szCs w:val="22"/>
        </w:rPr>
        <w:t xml:space="preserve">Compute </w:t>
      </w:r>
      <w:r>
        <w:rPr>
          <w:rFonts w:ascii="Arial" w:eastAsia="Arial" w:hAnsi="Arial" w:cs="Arial"/>
          <w:color w:val="232729"/>
          <w:spacing w:val="-1"/>
          <w:sz w:val="22"/>
          <w:szCs w:val="22"/>
        </w:rPr>
        <w:t>s</w:t>
      </w:r>
      <w:r>
        <w:rPr>
          <w:rFonts w:ascii="Arial" w:eastAsia="Arial" w:hAnsi="Arial" w:cs="Arial"/>
          <w:color w:val="232729"/>
          <w:sz w:val="22"/>
          <w:szCs w:val="22"/>
        </w:rPr>
        <w:t>imilarity between i and j</w:t>
      </w:r>
    </w:p>
    <w:p w:rsidR="00B45D6E" w:rsidRDefault="00514CFA">
      <w:pPr>
        <w:spacing w:before="62"/>
        <w:ind w:left="15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232729"/>
          <w:sz w:val="22"/>
          <w:szCs w:val="22"/>
        </w:rPr>
        <w:t>Add u’s p</w:t>
      </w:r>
      <w:r>
        <w:rPr>
          <w:rFonts w:ascii="Arial" w:eastAsia="Arial" w:hAnsi="Arial" w:cs="Arial"/>
          <w:color w:val="232729"/>
          <w:spacing w:val="-1"/>
          <w:sz w:val="22"/>
          <w:szCs w:val="22"/>
        </w:rPr>
        <w:t>r</w:t>
      </w:r>
      <w:r>
        <w:rPr>
          <w:rFonts w:ascii="Arial" w:eastAsia="Arial" w:hAnsi="Arial" w:cs="Arial"/>
          <w:color w:val="232729"/>
          <w:sz w:val="22"/>
          <w:szCs w:val="22"/>
        </w:rPr>
        <w:t>eference for j weighted by s to a</w:t>
      </w:r>
      <w:r>
        <w:rPr>
          <w:rFonts w:ascii="Arial" w:eastAsia="Arial" w:hAnsi="Arial" w:cs="Arial"/>
          <w:color w:val="232729"/>
          <w:sz w:val="22"/>
          <w:szCs w:val="22"/>
        </w:rPr>
        <w:t xml:space="preserve"> running average</w:t>
      </w:r>
    </w:p>
    <w:p w:rsidR="00B45D6E" w:rsidRDefault="00514CFA">
      <w:pPr>
        <w:spacing w:before="62"/>
        <w:ind w:left="820"/>
        <w:rPr>
          <w:rFonts w:ascii="Arial" w:eastAsia="Arial" w:hAnsi="Arial" w:cs="Arial"/>
          <w:sz w:val="22"/>
          <w:szCs w:val="22"/>
        </w:rPr>
        <w:sectPr w:rsidR="00B45D6E">
          <w:pgSz w:w="12240" w:h="15840"/>
          <w:pgMar w:top="1380" w:right="1360" w:bottom="280" w:left="1340" w:header="720" w:footer="720" w:gutter="0"/>
          <w:cols w:space="720"/>
        </w:sectPr>
      </w:pPr>
      <w:r>
        <w:rPr>
          <w:rFonts w:ascii="Arial" w:eastAsia="Arial" w:hAnsi="Arial" w:cs="Arial"/>
          <w:color w:val="232729"/>
          <w:sz w:val="22"/>
          <w:szCs w:val="22"/>
        </w:rPr>
        <w:t>Return the top bo</w:t>
      </w:r>
      <w:r>
        <w:rPr>
          <w:rFonts w:ascii="Arial" w:eastAsia="Arial" w:hAnsi="Arial" w:cs="Arial"/>
          <w:color w:val="232729"/>
          <w:spacing w:val="-1"/>
          <w:sz w:val="22"/>
          <w:szCs w:val="22"/>
        </w:rPr>
        <w:t>o</w:t>
      </w:r>
      <w:r>
        <w:rPr>
          <w:rFonts w:ascii="Arial" w:eastAsia="Arial" w:hAnsi="Arial" w:cs="Arial"/>
          <w:color w:val="232729"/>
          <w:sz w:val="22"/>
          <w:szCs w:val="22"/>
        </w:rPr>
        <w:t>ks ,ranked by their weighted average.</w:t>
      </w:r>
    </w:p>
    <w:p w:rsidR="00B45D6E" w:rsidRDefault="00514CFA">
      <w:pPr>
        <w:spacing w:before="78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232729"/>
          <w:sz w:val="22"/>
          <w:szCs w:val="22"/>
        </w:rPr>
        <w:lastRenderedPageBreak/>
        <w:t>SIMILARITY MEASUR</w:t>
      </w:r>
      <w:r>
        <w:rPr>
          <w:rFonts w:ascii="Arial" w:eastAsia="Arial" w:hAnsi="Arial" w:cs="Arial"/>
          <w:b/>
          <w:color w:val="232729"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color w:val="232729"/>
          <w:sz w:val="22"/>
          <w:szCs w:val="22"/>
        </w:rPr>
        <w:t>S</w:t>
      </w:r>
    </w:p>
    <w:p w:rsidR="00B45D6E" w:rsidRDefault="00514CFA">
      <w:pPr>
        <w:spacing w:before="62" w:line="298" w:lineRule="auto"/>
        <w:ind w:left="100" w:right="7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232729"/>
          <w:sz w:val="22"/>
          <w:szCs w:val="22"/>
        </w:rPr>
        <w:t xml:space="preserve">Similarity is the measure </w:t>
      </w:r>
      <w:r>
        <w:rPr>
          <w:rFonts w:ascii="Arial" w:eastAsia="Arial" w:hAnsi="Arial" w:cs="Arial"/>
          <w:color w:val="232729"/>
          <w:spacing w:val="-2"/>
          <w:sz w:val="22"/>
          <w:szCs w:val="22"/>
        </w:rPr>
        <w:t>o</w:t>
      </w:r>
      <w:r>
        <w:rPr>
          <w:rFonts w:ascii="Arial" w:eastAsia="Arial" w:hAnsi="Arial" w:cs="Arial"/>
          <w:color w:val="232729"/>
          <w:sz w:val="22"/>
          <w:szCs w:val="22"/>
        </w:rPr>
        <w:t xml:space="preserve">f how much indistinguishable two </w:t>
      </w:r>
      <w:r w:rsidR="00BB793C">
        <w:rPr>
          <w:rFonts w:ascii="Arial" w:eastAsia="Arial" w:hAnsi="Arial" w:cs="Arial"/>
          <w:color w:val="232729"/>
          <w:sz w:val="22"/>
          <w:szCs w:val="22"/>
        </w:rPr>
        <w:t>objects are</w:t>
      </w:r>
      <w:r>
        <w:rPr>
          <w:rFonts w:ascii="Arial" w:eastAsia="Arial" w:hAnsi="Arial" w:cs="Arial"/>
          <w:color w:val="232729"/>
          <w:sz w:val="22"/>
          <w:szCs w:val="22"/>
        </w:rPr>
        <w:t>. It is generally portrayed as a separation</w:t>
      </w:r>
      <w:r>
        <w:rPr>
          <w:rFonts w:ascii="Arial" w:eastAsia="Arial" w:hAnsi="Arial" w:cs="Arial"/>
          <w:color w:val="232729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32729"/>
          <w:sz w:val="22"/>
          <w:szCs w:val="22"/>
        </w:rPr>
        <w:t>with measurements speaking to elements</w:t>
      </w:r>
      <w:r>
        <w:rPr>
          <w:rFonts w:ascii="Arial" w:eastAsia="Arial" w:hAnsi="Arial" w:cs="Arial"/>
          <w:color w:val="232729"/>
          <w:sz w:val="22"/>
          <w:szCs w:val="22"/>
        </w:rPr>
        <w:t xml:space="preserve"> of the items. On the off chance that the separati</w:t>
      </w:r>
      <w:r>
        <w:rPr>
          <w:rFonts w:ascii="Arial" w:eastAsia="Arial" w:hAnsi="Arial" w:cs="Arial"/>
          <w:color w:val="232729"/>
          <w:spacing w:val="-2"/>
          <w:sz w:val="22"/>
          <w:szCs w:val="22"/>
        </w:rPr>
        <w:t>o</w:t>
      </w:r>
      <w:r>
        <w:rPr>
          <w:rFonts w:ascii="Arial" w:eastAsia="Arial" w:hAnsi="Arial" w:cs="Arial"/>
          <w:color w:val="232729"/>
          <w:sz w:val="22"/>
          <w:szCs w:val="22"/>
        </w:rPr>
        <w:t>n is little it will be high level of similarity while expansive separation will be low level of similarity.</w:t>
      </w:r>
      <w:r>
        <w:rPr>
          <w:rFonts w:ascii="Arial" w:eastAsia="Arial" w:hAnsi="Arial" w:cs="Arial"/>
          <w:color w:val="232729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32729"/>
          <w:sz w:val="22"/>
          <w:szCs w:val="22"/>
        </w:rPr>
        <w:t>Similarity are measure in the range[0,1] term vectors.</w:t>
      </w:r>
    </w:p>
    <w:p w:rsidR="00B45D6E" w:rsidRDefault="00514CFA">
      <w:pPr>
        <w:spacing w:before="2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232729"/>
          <w:sz w:val="22"/>
          <w:szCs w:val="22"/>
        </w:rPr>
        <w:t>For this project I impleme</w:t>
      </w:r>
      <w:r>
        <w:rPr>
          <w:rFonts w:ascii="Arial" w:eastAsia="Arial" w:hAnsi="Arial" w:cs="Arial"/>
          <w:color w:val="232729"/>
          <w:spacing w:val="-2"/>
          <w:sz w:val="22"/>
          <w:szCs w:val="22"/>
        </w:rPr>
        <w:t>n</w:t>
      </w:r>
      <w:r>
        <w:rPr>
          <w:rFonts w:ascii="Arial" w:eastAsia="Arial" w:hAnsi="Arial" w:cs="Arial"/>
          <w:color w:val="232729"/>
          <w:sz w:val="22"/>
          <w:szCs w:val="22"/>
        </w:rPr>
        <w:t xml:space="preserve">ted </w:t>
      </w:r>
      <w:r w:rsidR="00BB793C">
        <w:rPr>
          <w:rFonts w:ascii="Arial" w:eastAsia="Arial" w:hAnsi="Arial" w:cs="Arial"/>
          <w:color w:val="232729"/>
          <w:sz w:val="22"/>
          <w:szCs w:val="22"/>
        </w:rPr>
        <w:t>Euclidean</w:t>
      </w:r>
      <w:r>
        <w:rPr>
          <w:rFonts w:ascii="Arial" w:eastAsia="Arial" w:hAnsi="Arial" w:cs="Arial"/>
          <w:color w:val="232729"/>
          <w:sz w:val="22"/>
          <w:szCs w:val="22"/>
        </w:rPr>
        <w:t xml:space="preserve"> </w:t>
      </w:r>
      <w:r>
        <w:rPr>
          <w:rFonts w:ascii="Arial" w:eastAsia="Arial" w:hAnsi="Arial" w:cs="Arial"/>
          <w:color w:val="232729"/>
          <w:sz w:val="22"/>
          <w:szCs w:val="22"/>
        </w:rPr>
        <w:t xml:space="preserve">distance and </w:t>
      </w:r>
      <w:r w:rsidR="00BB793C">
        <w:rPr>
          <w:rFonts w:ascii="Arial" w:eastAsia="Arial" w:hAnsi="Arial" w:cs="Arial"/>
          <w:color w:val="232729"/>
          <w:sz w:val="22"/>
          <w:szCs w:val="22"/>
        </w:rPr>
        <w:t>Pearson</w:t>
      </w:r>
      <w:r>
        <w:rPr>
          <w:rFonts w:ascii="Arial" w:eastAsia="Arial" w:hAnsi="Arial" w:cs="Arial"/>
          <w:color w:val="232729"/>
          <w:sz w:val="22"/>
          <w:szCs w:val="22"/>
        </w:rPr>
        <w:t xml:space="preserve"> </w:t>
      </w:r>
      <w:r w:rsidR="00BB793C">
        <w:rPr>
          <w:rFonts w:ascii="Arial" w:eastAsia="Arial" w:hAnsi="Arial" w:cs="Arial"/>
          <w:color w:val="232729"/>
          <w:sz w:val="22"/>
          <w:szCs w:val="22"/>
        </w:rPr>
        <w:t>correlations.</w:t>
      </w:r>
    </w:p>
    <w:p w:rsidR="00B45D6E" w:rsidRDefault="00514CFA">
      <w:pPr>
        <w:spacing w:before="62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232729"/>
          <w:sz w:val="22"/>
          <w:szCs w:val="22"/>
        </w:rPr>
        <w:t>Euclidean Distance</w:t>
      </w:r>
    </w:p>
    <w:p w:rsidR="00B45D6E" w:rsidRDefault="00514CFA">
      <w:pPr>
        <w:spacing w:before="58" w:line="287" w:lineRule="auto"/>
        <w:ind w:left="100" w:right="19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232729"/>
          <w:sz w:val="22"/>
          <w:szCs w:val="22"/>
        </w:rPr>
        <w:t>This is the distance bet</w:t>
      </w:r>
      <w:r>
        <w:rPr>
          <w:rFonts w:ascii="Arial" w:eastAsia="Arial" w:hAnsi="Arial" w:cs="Arial"/>
          <w:color w:val="232729"/>
          <w:spacing w:val="-2"/>
          <w:sz w:val="22"/>
          <w:szCs w:val="22"/>
        </w:rPr>
        <w:t>w</w:t>
      </w:r>
      <w:r>
        <w:rPr>
          <w:rFonts w:ascii="Arial" w:eastAsia="Arial" w:hAnsi="Arial" w:cs="Arial"/>
          <w:color w:val="232729"/>
          <w:sz w:val="22"/>
          <w:szCs w:val="22"/>
        </w:rPr>
        <w:t>een</w:t>
      </w:r>
      <w:r>
        <w:rPr>
          <w:rFonts w:ascii="Arial" w:eastAsia="Arial" w:hAnsi="Arial" w:cs="Arial"/>
          <w:color w:val="232729"/>
          <w:spacing w:val="61"/>
          <w:sz w:val="22"/>
          <w:szCs w:val="22"/>
        </w:rPr>
        <w:t xml:space="preserve"> </w:t>
      </w:r>
      <w:r>
        <w:rPr>
          <w:rFonts w:ascii="Arial" w:eastAsia="Arial" w:hAnsi="Arial" w:cs="Arial"/>
          <w:color w:val="232729"/>
          <w:sz w:val="22"/>
          <w:szCs w:val="22"/>
        </w:rPr>
        <w:t>two paths of the length connecting them.</w:t>
      </w:r>
      <w:r>
        <w:rPr>
          <w:rFonts w:ascii="Arial" w:eastAsia="Arial" w:hAnsi="Arial" w:cs="Arial"/>
          <w:color w:val="232729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99999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n most cases when people said about distance, they will refer to Euclidean distance. Euclidean </w:t>
      </w:r>
      <w:r w:rsidR="00BB793C">
        <w:rPr>
          <w:rFonts w:ascii="Arial" w:eastAsia="Arial" w:hAnsi="Arial" w:cs="Arial"/>
          <w:color w:val="000000"/>
          <w:sz w:val="24"/>
          <w:szCs w:val="24"/>
        </w:rPr>
        <w:t>distance is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also known as simply 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istance. When data is dense or </w:t>
      </w:r>
      <w:r w:rsidR="00BB793C">
        <w:rPr>
          <w:rFonts w:ascii="Arial" w:eastAsia="Arial" w:hAnsi="Arial" w:cs="Arial"/>
          <w:color w:val="000000"/>
          <w:sz w:val="24"/>
          <w:szCs w:val="24"/>
        </w:rPr>
        <w:t>continuous,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this is the best proximity measure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:rsidR="00B45D6E" w:rsidRDefault="00514CFA">
      <w:pPr>
        <w:spacing w:before="5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Pearson Correlations</w:t>
      </w:r>
    </w:p>
    <w:p w:rsidR="00B45D6E" w:rsidRDefault="00514CFA">
      <w:pPr>
        <w:spacing w:before="62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Pearson correlations uses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formula like below</w:t>
      </w:r>
    </w:p>
    <w:p w:rsidR="00BB793C" w:rsidRDefault="00BB793C">
      <w:pPr>
        <w:spacing w:before="73"/>
        <w:ind w:left="130"/>
      </w:pPr>
    </w:p>
    <w:p w:rsidR="00BB793C" w:rsidRDefault="00BB793C">
      <w:pPr>
        <w:spacing w:before="73"/>
        <w:ind w:left="130"/>
      </w:pPr>
    </w:p>
    <w:p w:rsidR="00B45D6E" w:rsidRDefault="00BB793C">
      <w:pPr>
        <w:spacing w:before="73"/>
        <w:ind w:left="13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75pt;height:95.25pt">
            <v:imagedata r:id="rId7" o:title=""/>
          </v:shape>
        </w:pict>
      </w:r>
    </w:p>
    <w:p w:rsidR="00BB793C" w:rsidRDefault="00BB793C">
      <w:pPr>
        <w:spacing w:before="73"/>
        <w:ind w:left="130"/>
      </w:pPr>
    </w:p>
    <w:p w:rsidR="00BB793C" w:rsidRDefault="00BB793C">
      <w:pPr>
        <w:spacing w:before="73"/>
        <w:ind w:left="130"/>
      </w:pPr>
    </w:p>
    <w:p w:rsidR="00BB793C" w:rsidRDefault="00BB793C">
      <w:pPr>
        <w:spacing w:before="73"/>
        <w:ind w:left="130"/>
      </w:pPr>
    </w:p>
    <w:p w:rsidR="00BB793C" w:rsidRDefault="00BB793C">
      <w:pPr>
        <w:spacing w:before="73"/>
        <w:ind w:left="130"/>
      </w:pPr>
    </w:p>
    <w:p w:rsidR="00BB793C" w:rsidRDefault="00BB793C">
      <w:pPr>
        <w:spacing w:before="73"/>
        <w:ind w:left="130"/>
      </w:pPr>
    </w:p>
    <w:p w:rsidR="00BB793C" w:rsidRDefault="00BB793C">
      <w:pPr>
        <w:spacing w:before="73"/>
        <w:ind w:left="130"/>
      </w:pPr>
    </w:p>
    <w:p w:rsidR="00BB793C" w:rsidRDefault="00BB793C">
      <w:pPr>
        <w:spacing w:before="73"/>
        <w:ind w:left="130"/>
      </w:pPr>
    </w:p>
    <w:p w:rsidR="00BB793C" w:rsidRDefault="00BB793C">
      <w:pPr>
        <w:spacing w:before="73"/>
        <w:ind w:left="130"/>
      </w:pPr>
    </w:p>
    <w:p w:rsidR="00BB793C" w:rsidRDefault="00BB793C">
      <w:pPr>
        <w:spacing w:before="73"/>
        <w:ind w:left="130"/>
      </w:pPr>
    </w:p>
    <w:p w:rsidR="00BB793C" w:rsidRDefault="00BB793C">
      <w:pPr>
        <w:spacing w:before="73"/>
        <w:ind w:left="130"/>
      </w:pPr>
    </w:p>
    <w:p w:rsidR="00BB793C" w:rsidRDefault="00BB793C">
      <w:pPr>
        <w:spacing w:before="73"/>
        <w:ind w:left="130"/>
      </w:pPr>
    </w:p>
    <w:p w:rsidR="00BB793C" w:rsidRDefault="00BB793C">
      <w:pPr>
        <w:spacing w:before="73"/>
        <w:ind w:left="130"/>
      </w:pPr>
    </w:p>
    <w:p w:rsidR="00BB793C" w:rsidRDefault="00BB793C">
      <w:pPr>
        <w:spacing w:before="73"/>
        <w:ind w:left="130"/>
      </w:pPr>
    </w:p>
    <w:p w:rsidR="00BB793C" w:rsidRDefault="00BB793C">
      <w:pPr>
        <w:spacing w:before="73"/>
        <w:ind w:left="130"/>
      </w:pPr>
    </w:p>
    <w:p w:rsidR="00BB793C" w:rsidRDefault="00BB793C">
      <w:pPr>
        <w:spacing w:before="73"/>
        <w:ind w:left="130"/>
      </w:pPr>
    </w:p>
    <w:p w:rsidR="00BB793C" w:rsidRDefault="00BB793C">
      <w:pPr>
        <w:spacing w:before="73"/>
        <w:ind w:left="130"/>
      </w:pPr>
    </w:p>
    <w:p w:rsidR="00BB793C" w:rsidRDefault="00BB793C">
      <w:pPr>
        <w:spacing w:before="73"/>
        <w:ind w:left="130"/>
      </w:pPr>
    </w:p>
    <w:p w:rsidR="00BB793C" w:rsidRDefault="00BB793C">
      <w:pPr>
        <w:spacing w:before="73"/>
        <w:ind w:left="130"/>
      </w:pPr>
    </w:p>
    <w:p w:rsidR="00BB793C" w:rsidRDefault="00BB793C" w:rsidP="00BB793C">
      <w:pPr>
        <w:spacing w:before="73"/>
      </w:pPr>
    </w:p>
    <w:p w:rsidR="00BB793C" w:rsidRDefault="00BB793C" w:rsidP="00BB793C">
      <w:pPr>
        <w:spacing w:before="73"/>
        <w:sectPr w:rsidR="00BB793C">
          <w:footerReference w:type="default" r:id="rId8"/>
          <w:pgSz w:w="12240" w:h="15840"/>
          <w:pgMar w:top="1380" w:right="1360" w:bottom="280" w:left="1340" w:header="0" w:footer="1703" w:gutter="0"/>
          <w:cols w:space="720"/>
        </w:sectPr>
      </w:pPr>
    </w:p>
    <w:p w:rsidR="00BB793C" w:rsidRPr="00BB793C" w:rsidRDefault="00BB793C">
      <w:pPr>
        <w:spacing w:before="78" w:line="298" w:lineRule="auto"/>
        <w:ind w:left="100" w:right="71"/>
        <w:rPr>
          <w:rFonts w:ascii="Arial" w:eastAsia="Arial" w:hAnsi="Arial" w:cs="Arial"/>
          <w:b/>
          <w:sz w:val="22"/>
          <w:szCs w:val="22"/>
        </w:rPr>
      </w:pPr>
      <w:r w:rsidRPr="00BB793C">
        <w:rPr>
          <w:rFonts w:ascii="Arial" w:eastAsia="Arial" w:hAnsi="Arial" w:cs="Arial"/>
          <w:b/>
          <w:sz w:val="22"/>
          <w:szCs w:val="22"/>
        </w:rPr>
        <w:lastRenderedPageBreak/>
        <w:t>DESIGN</w:t>
      </w:r>
    </w:p>
    <w:p w:rsidR="00B45D6E" w:rsidRDefault="00514CFA">
      <w:pPr>
        <w:spacing w:before="78" w:line="298" w:lineRule="auto"/>
        <w:ind w:left="100" w:right="7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This project </w:t>
      </w:r>
      <w:r>
        <w:rPr>
          <w:rFonts w:ascii="Arial" w:eastAsia="Arial" w:hAnsi="Arial" w:cs="Arial"/>
          <w:sz w:val="22"/>
          <w:szCs w:val="22"/>
        </w:rPr>
        <w:t>was impleme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ted using python and using a GUI using tkinter .Tkinter  gives a fair representation of imple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entation and will be used to implement user-based and item based collaborative filtering</w:t>
      </w:r>
    </w:p>
    <w:p w:rsidR="00B45D6E" w:rsidRDefault="00514CFA">
      <w:pPr>
        <w:spacing w:before="2" w:line="298" w:lineRule="auto"/>
        <w:ind w:left="100" w:right="8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For </w:t>
      </w:r>
      <w:r>
        <w:rPr>
          <w:rFonts w:ascii="Arial" w:eastAsia="Arial" w:hAnsi="Arial" w:cs="Arial"/>
          <w:b/>
          <w:sz w:val="22"/>
          <w:szCs w:val="22"/>
        </w:rPr>
        <w:t>user- based recomm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 xml:space="preserve">ndation </w:t>
      </w:r>
      <w:r>
        <w:rPr>
          <w:rFonts w:ascii="Arial" w:eastAsia="Arial" w:hAnsi="Arial" w:cs="Arial"/>
          <w:sz w:val="22"/>
          <w:szCs w:val="22"/>
        </w:rPr>
        <w:t>i created an allocation system</w:t>
      </w:r>
      <w:r>
        <w:rPr>
          <w:rFonts w:ascii="Arial" w:eastAsia="Arial" w:hAnsi="Arial" w:cs="Arial"/>
          <w:sz w:val="22"/>
          <w:szCs w:val="22"/>
        </w:rPr>
        <w:t xml:space="preserve"> which when you sign in assumes gives you a us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 ID this was done by generating a random user from the users registered in the databa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 this is done to avoid key errors when inputting for recommendation and with that you input t</w:t>
      </w:r>
      <w:r>
        <w:rPr>
          <w:rFonts w:ascii="Arial" w:eastAsia="Arial" w:hAnsi="Arial" w:cs="Arial"/>
          <w:spacing w:val="-2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 ID to get the recommendat</w:t>
      </w:r>
      <w:r>
        <w:rPr>
          <w:rFonts w:ascii="Arial" w:eastAsia="Arial" w:hAnsi="Arial" w:cs="Arial"/>
          <w:sz w:val="22"/>
          <w:szCs w:val="22"/>
        </w:rPr>
        <w:t>ion.</w:t>
      </w:r>
    </w:p>
    <w:p w:rsidR="00B45D6E" w:rsidRDefault="00514CFA">
      <w:pPr>
        <w:spacing w:before="2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Login page</w:t>
      </w:r>
    </w:p>
    <w:p w:rsidR="00B45D6E" w:rsidRDefault="00BB793C">
      <w:pPr>
        <w:spacing w:before="73"/>
        <w:ind w:left="130"/>
      </w:pPr>
      <w:r>
        <w:pict>
          <v:shape id="_x0000_i1026" type="#_x0000_t75" style="width:231.75pt;height:174.75pt">
            <v:imagedata r:id="rId9" o:title=""/>
          </v:shape>
        </w:pict>
      </w:r>
    </w:p>
    <w:p w:rsidR="00B45D6E" w:rsidRDefault="00B45D6E">
      <w:pPr>
        <w:spacing w:before="9" w:line="100" w:lineRule="exact"/>
        <w:rPr>
          <w:sz w:val="10"/>
          <w:szCs w:val="10"/>
        </w:rPr>
      </w:pPr>
    </w:p>
    <w:p w:rsidR="00B45D6E" w:rsidRDefault="00514CF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Sign in submit Button</w:t>
      </w:r>
    </w:p>
    <w:p w:rsidR="00B45D6E" w:rsidRDefault="00BB793C">
      <w:pPr>
        <w:spacing w:before="73"/>
        <w:ind w:left="130"/>
        <w:sectPr w:rsidR="00B45D6E">
          <w:footerReference w:type="default" r:id="rId10"/>
          <w:pgSz w:w="12240" w:h="15840"/>
          <w:pgMar w:top="1380" w:right="1600" w:bottom="280" w:left="1340" w:header="0" w:footer="1703" w:gutter="0"/>
          <w:cols w:space="720"/>
        </w:sectPr>
      </w:pPr>
      <w:r>
        <w:pict>
          <v:shape id="_x0000_i1027" type="#_x0000_t75" style="width:234.75pt;height:136.5pt">
            <v:imagedata r:id="rId11" o:title=""/>
          </v:shape>
        </w:pict>
      </w:r>
    </w:p>
    <w:p w:rsidR="00B45D6E" w:rsidRDefault="00BB793C">
      <w:pPr>
        <w:spacing w:before="90"/>
        <w:ind w:left="130"/>
      </w:pPr>
      <w:r>
        <w:lastRenderedPageBreak/>
        <w:pict>
          <v:shape id="_x0000_i1028" type="#_x0000_t75" style="width:270pt;height:209.25pt">
            <v:imagedata r:id="rId12" o:title=""/>
          </v:shape>
        </w:pict>
      </w:r>
    </w:p>
    <w:p w:rsidR="00B45D6E" w:rsidRDefault="00B45D6E">
      <w:pPr>
        <w:spacing w:before="9" w:line="100" w:lineRule="exact"/>
        <w:rPr>
          <w:sz w:val="10"/>
          <w:szCs w:val="10"/>
        </w:rPr>
      </w:pPr>
    </w:p>
    <w:p w:rsidR="00B45D6E" w:rsidRDefault="00514CF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To get user-based reco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mendation</w:t>
      </w:r>
    </w:p>
    <w:p w:rsidR="00B45D6E" w:rsidRDefault="00514CFA">
      <w:pPr>
        <w:spacing w:before="62" w:line="298" w:lineRule="auto"/>
        <w:ind w:left="100" w:right="161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You go back to the home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page and click “book recommendation” and we see the recommendation</w:t>
      </w:r>
    </w:p>
    <w:p w:rsidR="00B45D6E" w:rsidRDefault="00BB793C">
      <w:pPr>
        <w:spacing w:before="13"/>
        <w:ind w:left="130"/>
      </w:pPr>
      <w:r>
        <w:pict>
          <v:shape id="_x0000_i1029" type="#_x0000_t75" style="width:233.25pt;height:171.75pt">
            <v:imagedata r:id="rId13" o:title=""/>
          </v:shape>
        </w:pict>
      </w:r>
    </w:p>
    <w:p w:rsidR="00B45D6E" w:rsidRDefault="00B45D6E">
      <w:pPr>
        <w:spacing w:line="120" w:lineRule="exact"/>
        <w:rPr>
          <w:sz w:val="12"/>
          <w:szCs w:val="12"/>
        </w:rPr>
      </w:pPr>
    </w:p>
    <w:p w:rsidR="00B45D6E" w:rsidRDefault="00514CFA">
      <w:pPr>
        <w:ind w:left="130"/>
        <w:sectPr w:rsidR="00B45D6E">
          <w:footerReference w:type="default" r:id="rId14"/>
          <w:pgSz w:w="12240" w:h="15840"/>
          <w:pgMar w:top="1380" w:right="1300" w:bottom="280" w:left="1340" w:header="0" w:footer="0" w:gutter="0"/>
          <w:cols w:space="720"/>
        </w:sectPr>
      </w:pPr>
      <w:r>
        <w:pict>
          <v:shape id="_x0000_i1030" type="#_x0000_t75" style="width:468pt;height:162.75pt">
            <v:imagedata r:id="rId15" o:title=""/>
          </v:shape>
        </w:pict>
      </w:r>
    </w:p>
    <w:p w:rsidR="00B45D6E" w:rsidRDefault="00514CFA">
      <w:pPr>
        <w:spacing w:before="78" w:line="298" w:lineRule="auto"/>
        <w:ind w:left="100" w:right="7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For Item Based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 assum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d the </w:t>
      </w:r>
      <w:r>
        <w:rPr>
          <w:rFonts w:ascii="Arial" w:eastAsia="Arial" w:hAnsi="Arial" w:cs="Arial"/>
          <w:sz w:val="22"/>
          <w:szCs w:val="22"/>
        </w:rPr>
        <w:t>users where guest so be able to distinguish the item based from the user based .So for th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 i had to flip the dictionary created previously so that instead of user , book -&gt; rating it became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book ,user -&gt; rating in other to implement user based ratings so </w:t>
      </w:r>
      <w:r>
        <w:rPr>
          <w:rFonts w:ascii="Arial" w:eastAsia="Arial" w:hAnsi="Arial" w:cs="Arial"/>
          <w:sz w:val="22"/>
          <w:szCs w:val="22"/>
        </w:rPr>
        <w:t>a function was made for th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 purpose.So below shows how it is used.</w:t>
      </w:r>
    </w:p>
    <w:p w:rsidR="00B45D6E" w:rsidRDefault="00514CFA">
      <w:pPr>
        <w:spacing w:before="2"/>
        <w:ind w:left="1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Looking you click “st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rt reading”</w:t>
      </w:r>
    </w:p>
    <w:p w:rsidR="00B45D6E" w:rsidRDefault="00514CFA">
      <w:pPr>
        <w:spacing w:before="73"/>
        <w:ind w:left="130"/>
      </w:pPr>
      <w:r>
        <w:pict>
          <v:shape id="_x0000_i1031" type="#_x0000_t75" style="width:231.75pt;height:174.75pt">
            <v:imagedata r:id="rId9" o:title=""/>
          </v:shape>
        </w:pict>
      </w:r>
    </w:p>
    <w:p w:rsidR="00B45D6E" w:rsidRDefault="00B45D6E">
      <w:pPr>
        <w:spacing w:before="9" w:line="100" w:lineRule="exact"/>
        <w:rPr>
          <w:sz w:val="10"/>
          <w:szCs w:val="10"/>
        </w:rPr>
      </w:pPr>
    </w:p>
    <w:p w:rsidR="00B45D6E" w:rsidRDefault="00514CF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Then it goes to this for y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 too click ok to start</w:t>
      </w:r>
    </w:p>
    <w:p w:rsidR="00B45D6E" w:rsidRDefault="00514CFA">
      <w:pPr>
        <w:spacing w:before="73"/>
        <w:ind w:left="130"/>
      </w:pPr>
      <w:r>
        <w:pict>
          <v:shape id="_x0000_i1032" type="#_x0000_t75" style="width:234pt;height:137.25pt">
            <v:imagedata r:id="rId16" o:title=""/>
          </v:shape>
        </w:pict>
      </w:r>
    </w:p>
    <w:p w:rsidR="00B45D6E" w:rsidRDefault="00B45D6E">
      <w:pPr>
        <w:spacing w:before="9" w:line="100" w:lineRule="exact"/>
        <w:rPr>
          <w:sz w:val="10"/>
          <w:szCs w:val="10"/>
        </w:rPr>
      </w:pPr>
    </w:p>
    <w:p w:rsidR="00B45D6E" w:rsidRDefault="00514CFA">
      <w:pPr>
        <w:spacing w:line="298" w:lineRule="auto"/>
        <w:ind w:left="100" w:right="32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When you click this it ge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erates a random book for you to start reading and this is done show </w:t>
      </w:r>
      <w:r>
        <w:rPr>
          <w:rFonts w:ascii="Arial" w:eastAsia="Arial" w:hAnsi="Arial" w:cs="Arial"/>
          <w:sz w:val="22"/>
          <w:szCs w:val="22"/>
        </w:rPr>
        <w:t xml:space="preserve">efficiency of the system 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hat recommendations are done random and can be any book.</w:t>
      </w:r>
    </w:p>
    <w:p w:rsidR="00B45D6E" w:rsidRDefault="00514CFA">
      <w:pPr>
        <w:spacing w:before="13"/>
        <w:ind w:left="130"/>
        <w:sectPr w:rsidR="00B45D6E">
          <w:footerReference w:type="default" r:id="rId17"/>
          <w:pgSz w:w="12240" w:h="15840"/>
          <w:pgMar w:top="1380" w:right="1380" w:bottom="280" w:left="1340" w:header="0" w:footer="1565" w:gutter="0"/>
          <w:cols w:space="720"/>
        </w:sectPr>
      </w:pPr>
      <w:r>
        <w:pict>
          <v:shape id="_x0000_i1033" type="#_x0000_t75" style="width:272.25pt;height:170.25pt">
            <v:imagedata r:id="rId18" o:title=""/>
          </v:shape>
        </w:pict>
      </w:r>
    </w:p>
    <w:p w:rsidR="00B45D6E" w:rsidRDefault="00514CFA">
      <w:pPr>
        <w:spacing w:before="78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Then the recommendatio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 are provided and this is how item based is done</w:t>
      </w:r>
    </w:p>
    <w:p w:rsidR="00B45D6E" w:rsidRDefault="00514CFA">
      <w:pPr>
        <w:spacing w:before="73"/>
        <w:ind w:left="130"/>
      </w:pPr>
      <w:r>
        <w:pict>
          <v:shape id="_x0000_i1034" type="#_x0000_t75" style="width:384pt;height:210pt">
            <v:imagedata r:id="rId19" o:title=""/>
          </v:shape>
        </w:pict>
      </w:r>
    </w:p>
    <w:p w:rsidR="00B45D6E" w:rsidRDefault="00B45D6E">
      <w:pPr>
        <w:spacing w:before="9" w:line="120" w:lineRule="exact"/>
        <w:rPr>
          <w:sz w:val="13"/>
          <w:szCs w:val="13"/>
        </w:rPr>
      </w:pPr>
    </w:p>
    <w:p w:rsidR="00B45D6E" w:rsidRDefault="00B45D6E">
      <w:pPr>
        <w:spacing w:line="200" w:lineRule="exact"/>
      </w:pPr>
    </w:p>
    <w:p w:rsidR="00B45D6E" w:rsidRDefault="00B45D6E">
      <w:pPr>
        <w:spacing w:line="200" w:lineRule="exact"/>
      </w:pPr>
    </w:p>
    <w:p w:rsidR="00B45D6E" w:rsidRDefault="00B45D6E">
      <w:pPr>
        <w:spacing w:line="200" w:lineRule="exact"/>
      </w:pPr>
    </w:p>
    <w:p w:rsidR="00B45D6E" w:rsidRDefault="00514CFA">
      <w:pPr>
        <w:spacing w:line="298" w:lineRule="auto"/>
        <w:ind w:left="100" w:right="231"/>
        <w:rPr>
          <w:rFonts w:ascii="Arial" w:eastAsia="Arial" w:hAnsi="Arial" w:cs="Arial"/>
          <w:sz w:val="22"/>
          <w:szCs w:val="22"/>
        </w:rPr>
        <w:sectPr w:rsidR="00B45D6E">
          <w:footerReference w:type="default" r:id="rId20"/>
          <w:pgSz w:w="12240" w:h="15840"/>
          <w:pgMar w:top="1380" w:right="1720" w:bottom="280" w:left="1340" w:header="0" w:footer="1673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>The Item based provided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8 similar books to read if you like that one and gave it the highest rating so it therefore finds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 most similar books and presents it in a format .</w:t>
      </w:r>
    </w:p>
    <w:p w:rsidR="00B45D6E" w:rsidRDefault="00514CFA">
      <w:pPr>
        <w:spacing w:before="78" w:line="298" w:lineRule="auto"/>
        <w:ind w:left="100" w:right="1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During the evaluation th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re was a lot of constraints with this </w:t>
      </w:r>
      <w:r>
        <w:rPr>
          <w:rFonts w:ascii="Arial" w:eastAsia="Arial" w:hAnsi="Arial" w:cs="Arial"/>
          <w:sz w:val="22"/>
          <w:szCs w:val="22"/>
        </w:rPr>
        <w:t>project .I encountered a lot of errors and which made it difficu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t to be able to make errors.But i used MAE at first i got an</w:t>
      </w:r>
    </w:p>
    <w:p w:rsidR="00B45D6E" w:rsidRDefault="00514CFA">
      <w:pPr>
        <w:spacing w:before="2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Average MAE of 2.1 then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 encountered errors after that</w:t>
      </w:r>
    </w:p>
    <w:p w:rsidR="00B45D6E" w:rsidRDefault="00BB793C">
      <w:pPr>
        <w:spacing w:before="73"/>
        <w:ind w:left="130"/>
        <w:sectPr w:rsidR="00B45D6E">
          <w:footerReference w:type="default" r:id="rId21"/>
          <w:pgSz w:w="12240" w:h="15840"/>
          <w:pgMar w:top="1380" w:right="1300" w:bottom="280" w:left="1340" w:header="0" w:footer="1643" w:gutter="0"/>
          <w:cols w:space="720"/>
        </w:sectPr>
      </w:pPr>
      <w:r>
        <w:pict>
          <v:shape id="_x0000_i1035" type="#_x0000_t75" style="width:468pt;height:540.75pt">
            <v:imagedata r:id="rId22" o:title=""/>
          </v:shape>
        </w:pict>
      </w:r>
    </w:p>
    <w:p w:rsidR="00BB793C" w:rsidRDefault="00BB793C">
      <w:pPr>
        <w:spacing w:before="78"/>
        <w:ind w:left="1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ANALYSIS</w:t>
      </w:r>
      <w:bookmarkStart w:id="0" w:name="_GoBack"/>
      <w:bookmarkEnd w:id="0"/>
    </w:p>
    <w:p w:rsidR="00B45D6E" w:rsidRDefault="00514CFA">
      <w:pPr>
        <w:spacing w:before="78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Assumption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B45D6E" w:rsidRDefault="00514CFA">
      <w:pPr>
        <w:spacing w:before="62"/>
        <w:ind w:left="1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We assume that the rati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gs were </w:t>
      </w:r>
      <w:r>
        <w:rPr>
          <w:rFonts w:ascii="Arial" w:eastAsia="Arial" w:hAnsi="Arial" w:cs="Arial"/>
          <w:sz w:val="22"/>
          <w:szCs w:val="22"/>
        </w:rPr>
        <w:t>accurate and didn’t exceed 10.</w:t>
      </w:r>
    </w:p>
    <w:p w:rsidR="00B45D6E" w:rsidRDefault="00514CFA">
      <w:pPr>
        <w:spacing w:before="62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Weaknesses</w:t>
      </w:r>
    </w:p>
    <w:p w:rsidR="00B45D6E" w:rsidRDefault="00514CFA">
      <w:pPr>
        <w:spacing w:before="62" w:line="298" w:lineRule="auto"/>
        <w:ind w:left="100" w:right="31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Due to time constraints a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workload </w:t>
      </w:r>
      <w:r w:rsidR="00BB793C"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 could not implement matrix </w:t>
      </w:r>
      <w:r w:rsidR="00BB793C">
        <w:rPr>
          <w:rFonts w:ascii="Arial" w:eastAsia="Arial" w:hAnsi="Arial" w:cs="Arial"/>
          <w:sz w:val="22"/>
          <w:szCs w:val="22"/>
        </w:rPr>
        <w:t>factorization. But</w:t>
      </w:r>
      <w:r>
        <w:rPr>
          <w:rFonts w:ascii="Arial" w:eastAsia="Arial" w:hAnsi="Arial" w:cs="Arial"/>
          <w:sz w:val="22"/>
          <w:szCs w:val="22"/>
        </w:rPr>
        <w:t xml:space="preserve"> there are limitations when it comes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 the methods .For user-based it can't handle sparse datasets and that poses as a problem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z w:val="22"/>
          <w:szCs w:val="22"/>
        </w:rPr>
        <w:t xml:space="preserve"> can't be too effective with real time data and scalability poses a challenge for user-based</w:t>
      </w:r>
      <w:r>
        <w:rPr>
          <w:rFonts w:ascii="Arial" w:eastAsia="Arial" w:hAnsi="Arial" w:cs="Arial"/>
          <w:spacing w:val="6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.For item based it poses the same challenge due to the wide list</w:t>
      </w:r>
    </w:p>
    <w:p w:rsidR="00B45D6E" w:rsidRDefault="00B45D6E">
      <w:pPr>
        <w:spacing w:before="7" w:line="100" w:lineRule="exact"/>
        <w:rPr>
          <w:sz w:val="11"/>
          <w:szCs w:val="11"/>
        </w:rPr>
      </w:pPr>
    </w:p>
    <w:p w:rsidR="00B45D6E" w:rsidRDefault="00B45D6E">
      <w:pPr>
        <w:spacing w:line="200" w:lineRule="exact"/>
      </w:pPr>
    </w:p>
    <w:p w:rsidR="00B45D6E" w:rsidRDefault="00514CF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Strength</w:t>
      </w:r>
    </w:p>
    <w:p w:rsidR="00B45D6E" w:rsidRDefault="00514CFA">
      <w:pPr>
        <w:spacing w:before="62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 was able to apply the al</w:t>
      </w:r>
      <w:r>
        <w:rPr>
          <w:rFonts w:ascii="Arial" w:eastAsia="Arial" w:hAnsi="Arial" w:cs="Arial"/>
          <w:spacing w:val="-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orithms and prepare a good result based on that i was able </w:t>
      </w:r>
      <w:r>
        <w:rPr>
          <w:rFonts w:ascii="Arial" w:eastAsia="Arial" w:hAnsi="Arial" w:cs="Arial"/>
          <w:sz w:val="22"/>
          <w:szCs w:val="22"/>
        </w:rPr>
        <w:t>to</w:t>
      </w:r>
    </w:p>
    <w:p w:rsidR="00B45D6E" w:rsidRDefault="00514CFA">
      <w:pPr>
        <w:spacing w:before="62" w:line="298" w:lineRule="auto"/>
        <w:ind w:left="100" w:right="15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Apply user-based and item-</w:t>
      </w:r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ased and presented a nice GUI which improved upon can serve a good purpose .</w:t>
      </w:r>
    </w:p>
    <w:p w:rsidR="00B45D6E" w:rsidRDefault="00B45D6E">
      <w:pPr>
        <w:spacing w:before="7" w:line="100" w:lineRule="exact"/>
        <w:rPr>
          <w:sz w:val="11"/>
          <w:szCs w:val="11"/>
        </w:rPr>
      </w:pPr>
    </w:p>
    <w:p w:rsidR="00B45D6E" w:rsidRDefault="00B45D6E">
      <w:pPr>
        <w:spacing w:line="200" w:lineRule="exact"/>
      </w:pPr>
    </w:p>
    <w:p w:rsidR="00B45D6E" w:rsidRDefault="00514CF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Challenges</w:t>
      </w:r>
    </w:p>
    <w:p w:rsidR="00B45D6E" w:rsidRDefault="00514CFA">
      <w:pPr>
        <w:spacing w:before="62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During this project </w:t>
      </w:r>
      <w:r w:rsidR="00BB793C"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 enc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untered some challenges while coding:</w:t>
      </w:r>
    </w:p>
    <w:p w:rsidR="00B45D6E" w:rsidRDefault="00514CFA">
      <w:pPr>
        <w:spacing w:before="62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&gt; Due</w:t>
      </w:r>
      <w:r>
        <w:rPr>
          <w:rFonts w:ascii="Arial" w:eastAsia="Arial" w:hAnsi="Arial" w:cs="Arial"/>
          <w:spacing w:val="6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 the large datas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t </w:t>
      </w:r>
      <w:r w:rsidR="00BB793C"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 found out my code was a taking a long time </w:t>
      </w:r>
      <w:r>
        <w:rPr>
          <w:rFonts w:ascii="Arial" w:eastAsia="Arial" w:hAnsi="Arial" w:cs="Arial"/>
          <w:sz w:val="22"/>
          <w:szCs w:val="22"/>
        </w:rPr>
        <w:t>to run</w:t>
      </w:r>
    </w:p>
    <w:p w:rsidR="00B45D6E" w:rsidRDefault="00514CFA">
      <w:pPr>
        <w:spacing w:before="62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&gt; The evaluation took a l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ng time to run and still gave me errors.</w:t>
      </w:r>
    </w:p>
    <w:p w:rsidR="00B45D6E" w:rsidRDefault="00B45D6E">
      <w:pPr>
        <w:spacing w:before="7" w:line="160" w:lineRule="exact"/>
        <w:rPr>
          <w:sz w:val="17"/>
          <w:szCs w:val="17"/>
        </w:rPr>
      </w:pPr>
    </w:p>
    <w:p w:rsidR="00B45D6E" w:rsidRDefault="00B45D6E">
      <w:pPr>
        <w:spacing w:line="200" w:lineRule="exact"/>
      </w:pPr>
    </w:p>
    <w:p w:rsidR="00B45D6E" w:rsidRDefault="00514CF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Future Works</w:t>
      </w:r>
    </w:p>
    <w:p w:rsidR="00B45D6E" w:rsidRDefault="00514CFA">
      <w:pPr>
        <w:spacing w:before="62" w:line="298" w:lineRule="auto"/>
        <w:ind w:left="100" w:right="43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 the future i hope to do s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me matrix factorization using gradient descent and being able to make it function in real ti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e.</w:t>
      </w:r>
    </w:p>
    <w:p w:rsidR="00B45D6E" w:rsidRDefault="00B45D6E">
      <w:pPr>
        <w:spacing w:before="7" w:line="100" w:lineRule="exact"/>
        <w:rPr>
          <w:sz w:val="11"/>
          <w:szCs w:val="11"/>
        </w:rPr>
      </w:pPr>
    </w:p>
    <w:p w:rsidR="00B45D6E" w:rsidRDefault="00B45D6E">
      <w:pPr>
        <w:spacing w:line="200" w:lineRule="exact"/>
      </w:pPr>
    </w:p>
    <w:p w:rsidR="00B45D6E" w:rsidRDefault="00514CF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Conclusion</w:t>
      </w:r>
    </w:p>
    <w:p w:rsidR="00B45D6E" w:rsidRDefault="00514CFA">
      <w:pPr>
        <w:spacing w:before="62" w:line="298" w:lineRule="auto"/>
        <w:ind w:left="100" w:right="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The significant objective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z w:val="22"/>
          <w:szCs w:val="22"/>
        </w:rPr>
        <w:t>this project is to give differing suggestion to the user regardless of the possibility that there are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less ratings around a thing for a specific user. This project can be connected to different s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ctors too like business analytics for example  being able to</w:t>
      </w:r>
      <w:r>
        <w:rPr>
          <w:rFonts w:ascii="Arial" w:eastAsia="Arial" w:hAnsi="Arial" w:cs="Arial"/>
          <w:sz w:val="22"/>
          <w:szCs w:val="22"/>
        </w:rPr>
        <w:t xml:space="preserve"> know your target audience to promo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 product</w:t>
      </w:r>
      <w:r>
        <w:rPr>
          <w:rFonts w:ascii="Arial" w:eastAsia="Arial" w:hAnsi="Arial" w:cs="Arial"/>
          <w:spacing w:val="6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. Encourage the framework can be reached out in other measurement that incor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orates fusing logical data, taking various ratings and giving a more adaptable proposal that c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uld go into various areas too. The e</w:t>
      </w:r>
      <w:r>
        <w:rPr>
          <w:rFonts w:ascii="Arial" w:eastAsia="Arial" w:hAnsi="Arial" w:cs="Arial"/>
          <w:sz w:val="22"/>
          <w:szCs w:val="22"/>
        </w:rPr>
        <w:t>xecution of the framework and its examination with the oth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 comparative systems is planned for future continuous work.And i'm grateful being able to le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rn a lot about programming data mining applications.</w:t>
      </w:r>
    </w:p>
    <w:sectPr w:rsidR="00B45D6E">
      <w:footerReference w:type="default" r:id="rId23"/>
      <w:pgSz w:w="12240" w:h="15840"/>
      <w:pgMar w:top="1380" w:right="142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CFA" w:rsidRDefault="00514CFA">
      <w:r>
        <w:separator/>
      </w:r>
    </w:p>
  </w:endnote>
  <w:endnote w:type="continuationSeparator" w:id="0">
    <w:p w:rsidR="00514CFA" w:rsidRDefault="00514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D6E" w:rsidRDefault="00514CF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1pt;margin-top:697.35pt;width:44.15pt;height:13pt;z-index:-251660800;mso-position-horizontal-relative:page;mso-position-vertical-relative:page" filled="f" stroked="f">
          <v:textbox style="mso-next-textbox:#_x0000_s2053" inset="0,0,0,0">
            <w:txbxContent>
              <w:p w:rsidR="00B45D6E" w:rsidRDefault="00514CFA">
                <w:pPr>
                  <w:spacing w:line="240" w:lineRule="exact"/>
                  <w:ind w:left="20" w:right="-33"/>
                  <w:rPr>
                    <w:rFonts w:ascii="Arial" w:eastAsia="Arial" w:hAnsi="Arial" w:cs="Arial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b/>
                    <w:sz w:val="22"/>
                    <w:szCs w:val="22"/>
                  </w:rPr>
                  <w:t>DESIGN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D6E" w:rsidRDefault="00514CF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695.85pt;width:96.15pt;height:13pt;z-index:-251659776;mso-position-horizontal-relative:page;mso-position-vertical-relative:page" filled="f" stroked="f">
          <v:textbox inset="0,0,0,0">
            <w:txbxContent>
              <w:p w:rsidR="00B45D6E" w:rsidRDefault="00514CFA">
                <w:pPr>
                  <w:spacing w:line="240" w:lineRule="exact"/>
                  <w:ind w:left="20" w:right="-33"/>
                  <w:rPr>
                    <w:rFonts w:ascii="Arial" w:eastAsia="Arial" w:hAnsi="Arial" w:cs="Arial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b/>
                    <w:sz w:val="22"/>
                    <w:szCs w:val="22"/>
                  </w:rPr>
                  <w:t>User ID generated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D6E" w:rsidRDefault="00B45D6E">
    <w:pPr>
      <w:spacing w:line="0" w:lineRule="atLeast"/>
      <w:rPr>
        <w:sz w:val="0"/>
        <w:szCs w:val="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D6E" w:rsidRDefault="00514CF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699.6pt;width:260.45pt;height:13pt;z-index:-251658752;mso-position-horizontal-relative:page;mso-position-vertical-relative:page" filled="f" stroked="f">
          <v:textbox inset="0,0,0,0">
            <w:txbxContent>
              <w:p w:rsidR="00B45D6E" w:rsidRDefault="00514CFA">
                <w:pPr>
                  <w:spacing w:line="240" w:lineRule="exact"/>
                  <w:ind w:left="20" w:right="-33"/>
                  <w:rPr>
                    <w:rFonts w:ascii="Arial" w:eastAsia="Arial" w:hAnsi="Arial" w:cs="Arial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When done with the book</w:t>
                </w:r>
                <w:r>
                  <w:rPr>
                    <w:rFonts w:ascii="Arial" w:eastAsia="Arial" w:hAnsi="Arial" w:cs="Arial"/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2"/>
                    <w:szCs w:val="22"/>
                  </w:rPr>
                  <w:t>and you click “get the next”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D6E" w:rsidRDefault="00514CF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698.85pt;width:63.75pt;height:13pt;z-index:-251657728;mso-position-horizontal-relative:page;mso-position-vertical-relative:page" filled="f" stroked="f">
          <v:textbox inset="0,0,0,0">
            <w:txbxContent>
              <w:p w:rsidR="00B45D6E" w:rsidRDefault="00514CFA">
                <w:pPr>
                  <w:spacing w:line="240" w:lineRule="exact"/>
                  <w:ind w:left="20" w:right="-33"/>
                  <w:rPr>
                    <w:rFonts w:ascii="Arial" w:eastAsia="Arial" w:hAnsi="Arial" w:cs="Arial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b/>
                    <w:sz w:val="22"/>
                    <w:szCs w:val="22"/>
                    <w:u w:val="single" w:color="000000"/>
                  </w:rPr>
                  <w:t>Evaluations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D6E" w:rsidRDefault="00514CF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698.85pt;width:57.6pt;height:13pt;z-index:-251656704;mso-position-horizontal-relative:page;mso-position-vertical-relative:page" filled="f" stroked="f">
          <v:textbox inset="0,0,0,0">
            <w:txbxContent>
              <w:p w:rsidR="00B45D6E" w:rsidRDefault="00514CFA">
                <w:pPr>
                  <w:spacing w:line="240" w:lineRule="exact"/>
                  <w:ind w:left="20" w:right="-33"/>
                  <w:rPr>
                    <w:rFonts w:ascii="Arial" w:eastAsia="Arial" w:hAnsi="Arial" w:cs="Arial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b/>
                    <w:sz w:val="22"/>
                    <w:szCs w:val="22"/>
                  </w:rPr>
                  <w:t>ANALYSIS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D6E" w:rsidRDefault="00B45D6E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CFA" w:rsidRDefault="00514CFA">
      <w:r>
        <w:separator/>
      </w:r>
    </w:p>
  </w:footnote>
  <w:footnote w:type="continuationSeparator" w:id="0">
    <w:p w:rsidR="00514CFA" w:rsidRDefault="00514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E583B"/>
    <w:multiLevelType w:val="multilevel"/>
    <w:tmpl w:val="0A58375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D6E"/>
    <w:rsid w:val="00514CFA"/>
    <w:rsid w:val="00B45D6E"/>
    <w:rsid w:val="00BB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C19CF6A5-C951-4F48-AD0F-F5A202F5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footer" Target="footer4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footer" Target="footer7.xml"/><Relationship Id="rId10" Type="http://schemas.openxmlformats.org/officeDocument/2006/relationships/footer" Target="footer2.xm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3.xml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1318</Words>
  <Characters>7514</Characters>
  <Application>Microsoft Office Word</Application>
  <DocSecurity>0</DocSecurity>
  <Lines>62</Lines>
  <Paragraphs>17</Paragraphs>
  <ScaleCrop>false</ScaleCrop>
  <Company/>
  <LinksUpToDate>false</LinksUpToDate>
  <CharactersWithSpaces>8815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Attang, Abasiekeme</cp:lastModifiedBy>
  <cp:revision>2</cp:revision>
  <dcterms:created xsi:type="dcterms:W3CDTF">2016-12-14T22:40:00Z</dcterms:created>
  <dcterms:modified xsi:type="dcterms:W3CDTF">2016-12-14T22:44:00Z</dcterms:modified>
</cp:coreProperties>
</file>